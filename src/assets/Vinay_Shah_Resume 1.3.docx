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DC01F4" w14:textId="77777777" w:rsidR="0050618E" w:rsidRDefault="00000000">
      <w:pPr>
        <w:pStyle w:val="divonlyName"/>
        <w:pBdr>
          <w:top w:val="single" w:sz="8" w:space="0" w:color="3399CC"/>
          <w:bottom w:val="none" w:sz="0" w:space="1" w:color="auto"/>
        </w:pBdr>
        <w:spacing w:after="280" w:line="740" w:lineRule="atLeast"/>
        <w:jc w:val="center"/>
        <w:rPr>
          <w:b/>
          <w:bCs/>
          <w:smallCaps/>
          <w:color w:val="3399CC"/>
          <w:sz w:val="46"/>
          <w:szCs w:val="46"/>
        </w:rPr>
      </w:pPr>
      <w:r>
        <w:rPr>
          <w:rStyle w:val="span"/>
          <w:b/>
          <w:bCs/>
          <w:smallCaps/>
          <w:color w:val="3399CC"/>
          <w:sz w:val="46"/>
          <w:szCs w:val="46"/>
        </w:rPr>
        <w:t>Vinay</w:t>
      </w:r>
      <w:r>
        <w:rPr>
          <w:b/>
          <w:bCs/>
          <w:smallCaps/>
          <w:color w:val="3399CC"/>
          <w:sz w:val="46"/>
          <w:szCs w:val="46"/>
        </w:rPr>
        <w:t xml:space="preserve"> </w:t>
      </w:r>
      <w:r>
        <w:rPr>
          <w:rStyle w:val="span"/>
          <w:b/>
          <w:bCs/>
          <w:smallCaps/>
          <w:color w:val="3399CC"/>
          <w:sz w:val="46"/>
          <w:szCs w:val="46"/>
        </w:rPr>
        <w:t>Shah</w:t>
      </w:r>
    </w:p>
    <w:p w14:paraId="3F43B5B9" w14:textId="77777777" w:rsidR="0050618E" w:rsidRDefault="00000000">
      <w:pPr>
        <w:pStyle w:val="divdocumentdivlowerborderupper"/>
        <w:spacing w:after="10"/>
      </w:pPr>
      <w:r>
        <w:t> </w:t>
      </w:r>
    </w:p>
    <w:p w14:paraId="239F4A02" w14:textId="77777777" w:rsidR="0050618E" w:rsidRDefault="00000000">
      <w:pPr>
        <w:pStyle w:val="divdocumentdivlowerborder"/>
      </w:pPr>
      <w:r>
        <w:t> </w:t>
      </w:r>
    </w:p>
    <w:p w14:paraId="30E6F35D" w14:textId="77777777" w:rsidR="0050618E" w:rsidRDefault="00000000">
      <w:pPr>
        <w:pStyle w:val="div"/>
        <w:spacing w:line="0" w:lineRule="atLeast"/>
        <w:rPr>
          <w:sz w:val="0"/>
          <w:szCs w:val="0"/>
        </w:rPr>
      </w:pPr>
      <w:r>
        <w:rPr>
          <w:sz w:val="0"/>
          <w:szCs w:val="0"/>
        </w:rPr>
        <w:t> </w:t>
      </w:r>
    </w:p>
    <w:p w14:paraId="2712F8F3" w14:textId="0C0CFE79" w:rsidR="0050618E" w:rsidRDefault="00000000">
      <w:pPr>
        <w:spacing w:before="180" w:line="340" w:lineRule="atLeast"/>
        <w:jc w:val="center"/>
        <w:textAlignment w:val="auto"/>
        <w:rPr>
          <w:rStyle w:val="divdocumentdivaddressli"/>
          <w:sz w:val="20"/>
          <w:szCs w:val="20"/>
        </w:rPr>
      </w:pPr>
      <w:r>
        <w:rPr>
          <w:rStyle w:val="documentzipsuffix"/>
          <w:sz w:val="20"/>
          <w:szCs w:val="20"/>
        </w:rPr>
        <w:t> </w:t>
      </w:r>
      <w:r>
        <w:rPr>
          <w:rStyle w:val="span"/>
          <w:vanish/>
          <w:sz w:val="20"/>
          <w:szCs w:val="20"/>
        </w:rPr>
        <w:t> </w:t>
      </w:r>
      <w:r>
        <w:rPr>
          <w:rStyle w:val="span"/>
          <w:sz w:val="20"/>
          <w:szCs w:val="20"/>
        </w:rPr>
        <w:t>Toronto </w:t>
      </w:r>
      <w:r w:rsidR="00C80E42">
        <w:rPr>
          <w:rStyle w:val="span"/>
          <w:sz w:val="20"/>
          <w:szCs w:val="20"/>
        </w:rPr>
        <w:t>ON</w:t>
      </w:r>
      <w:r w:rsidR="00C80E42">
        <w:rPr>
          <w:rStyle w:val="divdocumentdivaddressli"/>
          <w:sz w:val="20"/>
          <w:szCs w:val="20"/>
        </w:rPr>
        <w:t xml:space="preserve"> </w:t>
      </w:r>
      <w:proofErr w:type="gramStart"/>
      <w:r w:rsidR="00C80E42">
        <w:rPr>
          <w:sz w:val="20"/>
          <w:szCs w:val="20"/>
        </w:rPr>
        <w:t>♦</w:t>
      </w:r>
      <w:r>
        <w:rPr>
          <w:rStyle w:val="documentbullet"/>
          <w:sz w:val="20"/>
          <w:szCs w:val="20"/>
        </w:rPr>
        <w:t> </w:t>
      </w:r>
      <w:r>
        <w:rPr>
          <w:rStyle w:val="divdocumentdivaddressli"/>
          <w:sz w:val="20"/>
          <w:szCs w:val="20"/>
        </w:rPr>
        <w:t> </w:t>
      </w:r>
      <w:r>
        <w:rPr>
          <w:rStyle w:val="span"/>
          <w:sz w:val="20"/>
          <w:szCs w:val="20"/>
        </w:rPr>
        <w:t>+</w:t>
      </w:r>
      <w:proofErr w:type="gramEnd"/>
      <w:r>
        <w:rPr>
          <w:rStyle w:val="span"/>
          <w:sz w:val="20"/>
          <w:szCs w:val="20"/>
        </w:rPr>
        <w:t>1(519) 200 8385</w:t>
      </w:r>
      <w:r>
        <w:rPr>
          <w:rStyle w:val="divdocumentdivaddressli"/>
          <w:sz w:val="20"/>
          <w:szCs w:val="20"/>
        </w:rPr>
        <w:t xml:space="preserve"> </w:t>
      </w:r>
      <w:r>
        <w:rPr>
          <w:sz w:val="20"/>
          <w:szCs w:val="20"/>
        </w:rPr>
        <w:t> </w:t>
      </w:r>
      <w:r>
        <w:rPr>
          <w:rStyle w:val="documentbullet"/>
          <w:sz w:val="20"/>
          <w:szCs w:val="20"/>
        </w:rPr>
        <w:t>♦ </w:t>
      </w:r>
      <w:r>
        <w:rPr>
          <w:rStyle w:val="divdocumentdivaddressli"/>
          <w:sz w:val="20"/>
          <w:szCs w:val="20"/>
        </w:rPr>
        <w:t> </w:t>
      </w:r>
      <w:r>
        <w:rPr>
          <w:rStyle w:val="span"/>
          <w:sz w:val="20"/>
          <w:szCs w:val="20"/>
        </w:rPr>
        <w:t>shahvinay1005.sv@gmail.com</w:t>
      </w:r>
      <w:r>
        <w:rPr>
          <w:rStyle w:val="divdocumentdivaddressli"/>
          <w:sz w:val="20"/>
          <w:szCs w:val="20"/>
        </w:rPr>
        <w:t xml:space="preserve"> </w:t>
      </w:r>
      <w:r>
        <w:rPr>
          <w:sz w:val="20"/>
          <w:szCs w:val="20"/>
        </w:rPr>
        <w:t xml:space="preserve"> </w:t>
      </w:r>
    </w:p>
    <w:p w14:paraId="1DE544AB" w14:textId="77777777" w:rsidR="0050618E" w:rsidRDefault="0050618E">
      <w:pPr>
        <w:pStyle w:val="div"/>
        <w:spacing w:line="200" w:lineRule="exact"/>
        <w:jc w:val="center"/>
        <w:rPr>
          <w:sz w:val="14"/>
          <w:szCs w:val="14"/>
        </w:rPr>
      </w:pPr>
    </w:p>
    <w:p w14:paraId="7F88050C" w14:textId="77777777" w:rsidR="0050618E" w:rsidRDefault="00000000">
      <w:pPr>
        <w:pStyle w:val="divdocumentdivheading"/>
        <w:tabs>
          <w:tab w:val="left" w:pos="3493"/>
          <w:tab w:val="left" w:pos="10560"/>
        </w:tabs>
        <w:spacing w:before="60" w:line="360" w:lineRule="atLeast"/>
        <w:jc w:val="center"/>
        <w:rPr>
          <w:b/>
          <w:bCs/>
          <w:smallCaps/>
          <w:color w:val="3399CC"/>
          <w:sz w:val="22"/>
          <w:szCs w:val="22"/>
        </w:rPr>
      </w:pPr>
      <w:r>
        <w:rPr>
          <w:b/>
          <w:bCs/>
          <w:smallCaps/>
          <w:color w:val="3399CC"/>
          <w:sz w:val="22"/>
          <w:szCs w:val="22"/>
        </w:rPr>
        <w:t xml:space="preserve"> </w:t>
      </w:r>
      <w:r>
        <w:rPr>
          <w:strike/>
          <w:color w:val="3399CC"/>
          <w:sz w:val="26"/>
        </w:rPr>
        <w:tab/>
      </w:r>
      <w:r>
        <w:rPr>
          <w:rStyle w:val="divdocumentdivsectiontitle"/>
          <w:b/>
          <w:bCs/>
          <w:smallCaps/>
          <w:shd w:val="clear" w:color="auto" w:fill="FFFFFF"/>
        </w:rPr>
        <w:t xml:space="preserve">   Websites, Portfolios, Profiles   </w:t>
      </w:r>
      <w:r>
        <w:rPr>
          <w:strike/>
          <w:color w:val="3399CC"/>
          <w:sz w:val="26"/>
        </w:rPr>
        <w:tab/>
      </w:r>
    </w:p>
    <w:p w14:paraId="20368EA7" w14:textId="77777777" w:rsidR="0050618E" w:rsidRDefault="00000000">
      <w:pPr>
        <w:pStyle w:val="ulli"/>
        <w:numPr>
          <w:ilvl w:val="0"/>
          <w:numId w:val="1"/>
        </w:numPr>
        <w:spacing w:line="360" w:lineRule="atLeast"/>
        <w:ind w:hanging="201"/>
        <w:rPr>
          <w:sz w:val="22"/>
          <w:szCs w:val="22"/>
        </w:rPr>
      </w:pPr>
      <w:r>
        <w:rPr>
          <w:rStyle w:val="span"/>
          <w:sz w:val="22"/>
          <w:szCs w:val="22"/>
        </w:rPr>
        <w:t xml:space="preserve">https://www.linkedin.com/in/vinay-shah-94b214158/ </w:t>
      </w:r>
    </w:p>
    <w:p w14:paraId="680B68B8" w14:textId="77777777" w:rsidR="0050618E" w:rsidRDefault="00000000">
      <w:pPr>
        <w:pStyle w:val="divdocumentdivheading"/>
        <w:tabs>
          <w:tab w:val="left" w:pos="3838"/>
          <w:tab w:val="left" w:pos="10560"/>
        </w:tabs>
        <w:spacing w:before="60" w:line="360" w:lineRule="atLeast"/>
        <w:jc w:val="center"/>
        <w:rPr>
          <w:b/>
          <w:bCs/>
          <w:smallCaps/>
          <w:color w:val="3399CC"/>
          <w:sz w:val="22"/>
          <w:szCs w:val="22"/>
        </w:rPr>
      </w:pPr>
      <w:r>
        <w:rPr>
          <w:b/>
          <w:bCs/>
          <w:smallCaps/>
          <w:color w:val="3399CC"/>
          <w:sz w:val="22"/>
          <w:szCs w:val="22"/>
        </w:rPr>
        <w:t xml:space="preserve"> </w:t>
      </w:r>
      <w:r>
        <w:rPr>
          <w:strike/>
          <w:color w:val="3399CC"/>
          <w:sz w:val="26"/>
        </w:rPr>
        <w:tab/>
      </w:r>
      <w:r>
        <w:rPr>
          <w:rStyle w:val="divdocumentdivsectiontitle"/>
          <w:b/>
          <w:bCs/>
          <w:smallCaps/>
          <w:shd w:val="clear" w:color="auto" w:fill="FFFFFF"/>
        </w:rPr>
        <w:t xml:space="preserve">   Professional Summary   </w:t>
      </w:r>
      <w:r>
        <w:rPr>
          <w:strike/>
          <w:color w:val="3399CC"/>
          <w:sz w:val="26"/>
        </w:rPr>
        <w:tab/>
      </w:r>
    </w:p>
    <w:p w14:paraId="37CBDA1D" w14:textId="77777777" w:rsidR="00D97C60" w:rsidRPr="004D235E" w:rsidRDefault="00D97C60" w:rsidP="00D97C60">
      <w:pPr>
        <w:pStyle w:val="ulli"/>
        <w:numPr>
          <w:ilvl w:val="0"/>
          <w:numId w:val="6"/>
        </w:numPr>
        <w:spacing w:line="360" w:lineRule="atLeast"/>
        <w:ind w:hanging="201"/>
        <w:rPr>
          <w:rStyle w:val="span"/>
          <w:sz w:val="22"/>
          <w:szCs w:val="22"/>
        </w:rPr>
      </w:pPr>
      <w:r w:rsidRPr="004D235E">
        <w:rPr>
          <w:rStyle w:val="span"/>
          <w:sz w:val="22"/>
          <w:szCs w:val="22"/>
        </w:rPr>
        <w:t>Creative React Developer with 3+ years designing useful, approachable user interfaces. Knowledgeable on all aspects of Facebook's design best practices and emerging UI development techniques. Skilled at connecting exceptional assets with users via creative UI frameworks and careful user experience optimization.</w:t>
      </w:r>
    </w:p>
    <w:p w14:paraId="64FBCDC2" w14:textId="77777777" w:rsidR="004D235E" w:rsidRPr="004D235E" w:rsidRDefault="004D235E" w:rsidP="004D235E">
      <w:pPr>
        <w:pStyle w:val="ulli"/>
        <w:numPr>
          <w:ilvl w:val="0"/>
          <w:numId w:val="6"/>
        </w:numPr>
        <w:spacing w:line="360" w:lineRule="atLeast"/>
        <w:ind w:hanging="201"/>
        <w:rPr>
          <w:rStyle w:val="span"/>
          <w:sz w:val="22"/>
          <w:szCs w:val="22"/>
        </w:rPr>
      </w:pPr>
      <w:r w:rsidRPr="004D235E">
        <w:rPr>
          <w:rStyle w:val="span"/>
          <w:sz w:val="22"/>
          <w:szCs w:val="22"/>
        </w:rPr>
        <w:t xml:space="preserve">Dynamic Software Engineer skilled at developing complex solutions, possessing strong creative thinking skills, high </w:t>
      </w:r>
      <w:proofErr w:type="gramStart"/>
      <w:r w:rsidRPr="004D235E">
        <w:rPr>
          <w:rStyle w:val="span"/>
          <w:sz w:val="22"/>
          <w:szCs w:val="22"/>
        </w:rPr>
        <w:t>energy</w:t>
      </w:r>
      <w:proofErr w:type="gramEnd"/>
      <w:r w:rsidRPr="004D235E">
        <w:rPr>
          <w:rStyle w:val="span"/>
          <w:sz w:val="22"/>
          <w:szCs w:val="22"/>
        </w:rPr>
        <w:t xml:space="preserve"> and integrity. I am dedicated to constantly improving tools and infrastructure to maximize productivity, minimize system downtime, and quickly respond to the changing needs of the business.</w:t>
      </w:r>
    </w:p>
    <w:p w14:paraId="55BC0259" w14:textId="77777777" w:rsidR="004D235E" w:rsidRPr="004D235E" w:rsidRDefault="004D235E" w:rsidP="004D235E">
      <w:pPr>
        <w:pStyle w:val="ulli"/>
        <w:numPr>
          <w:ilvl w:val="0"/>
          <w:numId w:val="6"/>
        </w:numPr>
        <w:spacing w:line="360" w:lineRule="atLeast"/>
        <w:ind w:hanging="201"/>
        <w:rPr>
          <w:rStyle w:val="span"/>
          <w:sz w:val="22"/>
          <w:szCs w:val="22"/>
        </w:rPr>
      </w:pPr>
      <w:r w:rsidRPr="004D235E">
        <w:rPr>
          <w:rStyle w:val="span"/>
          <w:sz w:val="22"/>
          <w:szCs w:val="22"/>
        </w:rPr>
        <w:t xml:space="preserve">Detail-oriented, </w:t>
      </w:r>
      <w:proofErr w:type="gramStart"/>
      <w:r w:rsidRPr="004D235E">
        <w:rPr>
          <w:rStyle w:val="span"/>
          <w:sz w:val="22"/>
          <w:szCs w:val="22"/>
        </w:rPr>
        <w:t>organized</w:t>
      </w:r>
      <w:proofErr w:type="gramEnd"/>
      <w:r w:rsidRPr="004D235E">
        <w:rPr>
          <w:rStyle w:val="span"/>
          <w:sz w:val="22"/>
          <w:szCs w:val="22"/>
        </w:rPr>
        <w:t xml:space="preserve"> </w:t>
      </w:r>
      <w:r w:rsidRPr="00D97C60">
        <w:rPr>
          <w:rStyle w:val="span"/>
          <w:sz w:val="22"/>
          <w:szCs w:val="22"/>
          <w:highlight w:val="yellow"/>
        </w:rPr>
        <w:t>and meticulous employee</w:t>
      </w:r>
      <w:r w:rsidRPr="004D235E">
        <w:rPr>
          <w:rStyle w:val="span"/>
          <w:sz w:val="22"/>
          <w:szCs w:val="22"/>
        </w:rPr>
        <w:t>. Works at fast pace to meet tight deadlines. Enthusiastic team player ready to contribute to company success.</w:t>
      </w:r>
    </w:p>
    <w:p w14:paraId="49F17807" w14:textId="25039967" w:rsidR="004D235E" w:rsidRDefault="004D235E" w:rsidP="004D235E">
      <w:pPr>
        <w:pStyle w:val="ulli"/>
        <w:numPr>
          <w:ilvl w:val="0"/>
          <w:numId w:val="6"/>
        </w:numPr>
        <w:spacing w:line="360" w:lineRule="atLeast"/>
        <w:ind w:hanging="201"/>
        <w:rPr>
          <w:rStyle w:val="span"/>
          <w:sz w:val="22"/>
          <w:szCs w:val="22"/>
        </w:rPr>
      </w:pPr>
      <w:r w:rsidRPr="004D235E">
        <w:rPr>
          <w:rStyle w:val="span"/>
          <w:sz w:val="22"/>
          <w:szCs w:val="22"/>
        </w:rPr>
        <w:t xml:space="preserve">Experienced Web Developer with passion for creating attractive and interactive websites meeting customer needs and exceeding expectations. Well-versed in developing custom WordPress themes and plugins. </w:t>
      </w:r>
      <w:r w:rsidRPr="00D97C60">
        <w:rPr>
          <w:rStyle w:val="span"/>
          <w:sz w:val="22"/>
          <w:szCs w:val="22"/>
          <w:highlight w:val="yellow"/>
        </w:rPr>
        <w:t>Excels</w:t>
      </w:r>
      <w:r w:rsidR="00D97C60">
        <w:rPr>
          <w:rStyle w:val="span"/>
          <w:sz w:val="22"/>
          <w:szCs w:val="22"/>
        </w:rPr>
        <w:t xml:space="preserve"> </w:t>
      </w:r>
      <w:r w:rsidR="00D97C60" w:rsidRPr="00D97C60">
        <w:rPr>
          <w:rStyle w:val="span"/>
          <w:sz w:val="22"/>
          <w:szCs w:val="22"/>
          <w:highlight w:val="cyan"/>
        </w:rPr>
        <w:t>Excellent</w:t>
      </w:r>
      <w:r w:rsidRPr="004D235E">
        <w:rPr>
          <w:rStyle w:val="span"/>
          <w:sz w:val="22"/>
          <w:szCs w:val="22"/>
        </w:rPr>
        <w:t xml:space="preserve"> in HTML, CSS, JavaScript and </w:t>
      </w:r>
      <w:r w:rsidRPr="00D97C60">
        <w:rPr>
          <w:rStyle w:val="span"/>
          <w:sz w:val="22"/>
          <w:szCs w:val="22"/>
          <w:highlight w:val="yellow"/>
        </w:rPr>
        <w:t>PHP development</w:t>
      </w:r>
      <w:r w:rsidR="00D97C60" w:rsidRPr="00D97C60">
        <w:rPr>
          <w:rStyle w:val="span"/>
          <w:sz w:val="22"/>
          <w:szCs w:val="22"/>
          <w:highlight w:val="cyan"/>
        </w:rPr>
        <w:t>, React Development</w:t>
      </w:r>
      <w:r w:rsidRPr="004D235E">
        <w:rPr>
          <w:rStyle w:val="span"/>
          <w:sz w:val="22"/>
          <w:szCs w:val="22"/>
        </w:rPr>
        <w:t>.</w:t>
      </w:r>
    </w:p>
    <w:p w14:paraId="516FA706" w14:textId="77777777" w:rsidR="004D235E" w:rsidRDefault="004D235E" w:rsidP="004D235E">
      <w:pPr>
        <w:pStyle w:val="ulli"/>
        <w:numPr>
          <w:ilvl w:val="0"/>
          <w:numId w:val="6"/>
        </w:numPr>
        <w:spacing w:line="360" w:lineRule="atLeast"/>
        <w:ind w:hanging="201"/>
        <w:rPr>
          <w:sz w:val="22"/>
          <w:szCs w:val="22"/>
        </w:rPr>
      </w:pPr>
      <w:r w:rsidRPr="004D235E">
        <w:rPr>
          <w:sz w:val="22"/>
          <w:szCs w:val="22"/>
        </w:rPr>
        <w:t xml:space="preserve">In-depth knowledge of NodeJS, Express </w:t>
      </w:r>
      <w:r w:rsidRPr="00D97C60">
        <w:rPr>
          <w:sz w:val="22"/>
          <w:szCs w:val="22"/>
          <w:highlight w:val="yellow"/>
        </w:rPr>
        <w:t xml:space="preserve">or </w:t>
      </w:r>
      <w:proofErr w:type="spellStart"/>
      <w:r w:rsidRPr="00D97C60">
        <w:rPr>
          <w:sz w:val="22"/>
          <w:szCs w:val="22"/>
          <w:highlight w:val="yellow"/>
        </w:rPr>
        <w:t>Restify</w:t>
      </w:r>
      <w:proofErr w:type="spellEnd"/>
    </w:p>
    <w:p w14:paraId="7CC4E1E9" w14:textId="77777777" w:rsidR="004D235E" w:rsidRDefault="004D235E" w:rsidP="004D235E">
      <w:pPr>
        <w:pStyle w:val="ulli"/>
        <w:numPr>
          <w:ilvl w:val="0"/>
          <w:numId w:val="6"/>
        </w:numPr>
        <w:spacing w:line="360" w:lineRule="atLeast"/>
        <w:ind w:hanging="201"/>
        <w:rPr>
          <w:sz w:val="22"/>
          <w:szCs w:val="22"/>
        </w:rPr>
      </w:pPr>
      <w:r w:rsidRPr="00D97C60">
        <w:rPr>
          <w:sz w:val="22"/>
          <w:szCs w:val="22"/>
          <w:highlight w:val="yellow"/>
        </w:rPr>
        <w:t xml:space="preserve">Ability to bind UI elements to JavaScript object </w:t>
      </w:r>
      <w:proofErr w:type="gramStart"/>
      <w:r w:rsidRPr="00D97C60">
        <w:rPr>
          <w:sz w:val="22"/>
          <w:szCs w:val="22"/>
          <w:highlight w:val="yellow"/>
        </w:rPr>
        <w:t>models</w:t>
      </w:r>
      <w:proofErr w:type="gramEnd"/>
    </w:p>
    <w:p w14:paraId="2F7FBEFC" w14:textId="583B7A04" w:rsidR="004D235E" w:rsidRPr="004D235E" w:rsidRDefault="004D235E" w:rsidP="004D235E">
      <w:pPr>
        <w:pStyle w:val="ulli"/>
        <w:numPr>
          <w:ilvl w:val="0"/>
          <w:numId w:val="6"/>
        </w:numPr>
        <w:spacing w:line="360" w:lineRule="atLeast"/>
        <w:ind w:hanging="201"/>
        <w:rPr>
          <w:sz w:val="22"/>
          <w:szCs w:val="22"/>
        </w:rPr>
      </w:pPr>
      <w:r w:rsidRPr="004D235E">
        <w:rPr>
          <w:sz w:val="22"/>
          <w:szCs w:val="22"/>
        </w:rPr>
        <w:t>Proficiency in OOP and database concepts</w:t>
      </w:r>
    </w:p>
    <w:p w14:paraId="52CE8C9B" w14:textId="77777777" w:rsidR="004D235E" w:rsidRPr="004D235E" w:rsidRDefault="004D235E" w:rsidP="004D235E">
      <w:pPr>
        <w:pStyle w:val="ulli"/>
        <w:numPr>
          <w:ilvl w:val="0"/>
          <w:numId w:val="6"/>
        </w:numPr>
        <w:spacing w:line="360" w:lineRule="atLeast"/>
        <w:ind w:hanging="201"/>
        <w:rPr>
          <w:rStyle w:val="span"/>
          <w:sz w:val="22"/>
          <w:szCs w:val="22"/>
        </w:rPr>
      </w:pPr>
      <w:r w:rsidRPr="004D235E">
        <w:rPr>
          <w:rStyle w:val="span"/>
          <w:sz w:val="22"/>
          <w:szCs w:val="22"/>
        </w:rPr>
        <w:t>Proven experience in front &amp; back-end development</w:t>
      </w:r>
    </w:p>
    <w:p w14:paraId="58F505F3" w14:textId="77777777" w:rsidR="004D235E" w:rsidRPr="00D97C60" w:rsidRDefault="004D235E" w:rsidP="004D235E">
      <w:pPr>
        <w:pStyle w:val="ulli"/>
        <w:numPr>
          <w:ilvl w:val="0"/>
          <w:numId w:val="6"/>
        </w:numPr>
        <w:spacing w:line="360" w:lineRule="atLeast"/>
        <w:ind w:hanging="201"/>
        <w:rPr>
          <w:rStyle w:val="span"/>
          <w:sz w:val="22"/>
          <w:szCs w:val="22"/>
          <w:highlight w:val="yellow"/>
        </w:rPr>
      </w:pPr>
      <w:r w:rsidRPr="00D97C60">
        <w:rPr>
          <w:rStyle w:val="span"/>
          <w:sz w:val="22"/>
          <w:szCs w:val="22"/>
          <w:highlight w:val="yellow"/>
        </w:rPr>
        <w:t xml:space="preserve">Ability to create front end applications using HTML5, </w:t>
      </w:r>
      <w:proofErr w:type="spellStart"/>
      <w:proofErr w:type="gramStart"/>
      <w:r w:rsidRPr="00D97C60">
        <w:rPr>
          <w:rStyle w:val="span"/>
          <w:sz w:val="22"/>
          <w:szCs w:val="22"/>
          <w:highlight w:val="yellow"/>
        </w:rPr>
        <w:t>CSS,React</w:t>
      </w:r>
      <w:proofErr w:type="spellEnd"/>
      <w:proofErr w:type="gramEnd"/>
      <w:r w:rsidRPr="00D97C60">
        <w:rPr>
          <w:rStyle w:val="span"/>
          <w:sz w:val="22"/>
          <w:szCs w:val="22"/>
          <w:highlight w:val="yellow"/>
        </w:rPr>
        <w:t>, SASS, Bootstrap, Tailwind</w:t>
      </w:r>
    </w:p>
    <w:p w14:paraId="4AF22DD8" w14:textId="77777777" w:rsidR="004D235E" w:rsidRPr="004D235E" w:rsidRDefault="004D235E" w:rsidP="004D235E">
      <w:pPr>
        <w:pStyle w:val="ulli"/>
        <w:numPr>
          <w:ilvl w:val="0"/>
          <w:numId w:val="6"/>
        </w:numPr>
        <w:spacing w:line="360" w:lineRule="atLeast"/>
        <w:ind w:hanging="201"/>
        <w:rPr>
          <w:rStyle w:val="span"/>
          <w:sz w:val="22"/>
          <w:szCs w:val="22"/>
        </w:rPr>
      </w:pPr>
      <w:r w:rsidRPr="004D235E">
        <w:rPr>
          <w:rStyle w:val="span"/>
          <w:sz w:val="22"/>
          <w:szCs w:val="22"/>
        </w:rPr>
        <w:t>Knowledge of modern frameworks and design patterns</w:t>
      </w:r>
    </w:p>
    <w:p w14:paraId="3695E5C7" w14:textId="77777777" w:rsidR="004D235E" w:rsidRPr="004D235E" w:rsidRDefault="004D235E" w:rsidP="004D235E">
      <w:pPr>
        <w:pStyle w:val="ulli"/>
        <w:numPr>
          <w:ilvl w:val="0"/>
          <w:numId w:val="6"/>
        </w:numPr>
        <w:spacing w:line="360" w:lineRule="atLeast"/>
        <w:ind w:hanging="201"/>
        <w:rPr>
          <w:rStyle w:val="span"/>
          <w:sz w:val="22"/>
          <w:szCs w:val="22"/>
        </w:rPr>
      </w:pPr>
      <w:r w:rsidRPr="004D235E">
        <w:rPr>
          <w:rStyle w:val="span"/>
          <w:sz w:val="22"/>
          <w:szCs w:val="22"/>
        </w:rPr>
        <w:t>Ability to create Unit and Integration tests to ensure quality of code.</w:t>
      </w:r>
    </w:p>
    <w:p w14:paraId="2F9CE094" w14:textId="60E37340" w:rsidR="004D235E" w:rsidRPr="00D97C60" w:rsidRDefault="004D235E" w:rsidP="00640DFC">
      <w:pPr>
        <w:pStyle w:val="ulli"/>
        <w:numPr>
          <w:ilvl w:val="0"/>
          <w:numId w:val="6"/>
        </w:numPr>
        <w:spacing w:line="360" w:lineRule="atLeast"/>
        <w:ind w:hanging="201"/>
        <w:rPr>
          <w:rStyle w:val="span"/>
          <w:sz w:val="22"/>
          <w:szCs w:val="22"/>
          <w:highlight w:val="yellow"/>
        </w:rPr>
      </w:pPr>
      <w:r w:rsidRPr="00D97C60">
        <w:rPr>
          <w:rStyle w:val="span"/>
          <w:sz w:val="22"/>
          <w:szCs w:val="22"/>
          <w:highlight w:val="yellow"/>
        </w:rPr>
        <w:t>Strong problem-solving skills &amp; analytical thinking</w:t>
      </w:r>
    </w:p>
    <w:p w14:paraId="43BC8697" w14:textId="386325CD" w:rsidR="004D235E" w:rsidRPr="00D97C60" w:rsidRDefault="004D235E" w:rsidP="00B734BE">
      <w:pPr>
        <w:pStyle w:val="ulli"/>
        <w:numPr>
          <w:ilvl w:val="0"/>
          <w:numId w:val="6"/>
        </w:numPr>
        <w:spacing w:line="360" w:lineRule="atLeast"/>
        <w:ind w:hanging="201"/>
        <w:rPr>
          <w:rStyle w:val="span"/>
          <w:sz w:val="22"/>
          <w:szCs w:val="22"/>
          <w:highlight w:val="yellow"/>
        </w:rPr>
      </w:pPr>
      <w:r w:rsidRPr="00D97C60">
        <w:rPr>
          <w:rStyle w:val="span"/>
          <w:sz w:val="22"/>
          <w:szCs w:val="22"/>
          <w:highlight w:val="yellow"/>
        </w:rPr>
        <w:t>Good communication skills &amp; Self-motivated</w:t>
      </w:r>
    </w:p>
    <w:p w14:paraId="0EC049A4" w14:textId="61DA591E" w:rsidR="004D235E" w:rsidRPr="004D235E" w:rsidRDefault="004D235E" w:rsidP="005B0F7D">
      <w:pPr>
        <w:pStyle w:val="ulli"/>
        <w:numPr>
          <w:ilvl w:val="0"/>
          <w:numId w:val="6"/>
        </w:numPr>
        <w:spacing w:line="360" w:lineRule="atLeast"/>
        <w:ind w:hanging="201"/>
        <w:rPr>
          <w:sz w:val="22"/>
          <w:szCs w:val="22"/>
        </w:rPr>
      </w:pPr>
      <w:r w:rsidRPr="004D235E">
        <w:rPr>
          <w:rStyle w:val="span"/>
          <w:sz w:val="22"/>
          <w:szCs w:val="22"/>
        </w:rPr>
        <w:t>Developer collaboration</w:t>
      </w:r>
    </w:p>
    <w:p w14:paraId="7213940F" w14:textId="77777777" w:rsidR="004D235E" w:rsidRDefault="004D235E" w:rsidP="004D235E">
      <w:pPr>
        <w:pStyle w:val="public-draftstyledefault-unorderedlistitem"/>
        <w:shd w:val="clear" w:color="auto" w:fill="FFFFFF"/>
        <w:spacing w:before="0" w:beforeAutospacing="0" w:after="75" w:afterAutospacing="0"/>
        <w:ind w:left="900"/>
        <w:rPr>
          <w:rFonts w:ascii="Roboto" w:hAnsi="Roboto"/>
          <w:color w:val="000000"/>
          <w:sz w:val="21"/>
          <w:szCs w:val="21"/>
        </w:rPr>
      </w:pPr>
    </w:p>
    <w:p w14:paraId="394876D5" w14:textId="1F4C922E" w:rsidR="0050618E" w:rsidRDefault="00000000">
      <w:pPr>
        <w:pStyle w:val="divdocumentdivheading"/>
        <w:tabs>
          <w:tab w:val="left" w:pos="4824"/>
          <w:tab w:val="left" w:pos="10560"/>
        </w:tabs>
        <w:spacing w:before="60" w:line="360" w:lineRule="atLeast"/>
        <w:jc w:val="center"/>
        <w:rPr>
          <w:strike/>
          <w:color w:val="3399CC"/>
          <w:sz w:val="26"/>
        </w:rPr>
      </w:pPr>
      <w:r>
        <w:rPr>
          <w:b/>
          <w:bCs/>
          <w:smallCaps/>
          <w:color w:val="3399CC"/>
          <w:sz w:val="22"/>
          <w:szCs w:val="22"/>
        </w:rPr>
        <w:t xml:space="preserve"> </w:t>
      </w:r>
      <w:r>
        <w:rPr>
          <w:strike/>
          <w:color w:val="3399CC"/>
          <w:sz w:val="26"/>
        </w:rPr>
        <w:tab/>
      </w:r>
      <w:r>
        <w:rPr>
          <w:rStyle w:val="divdocumentdivsectiontitle"/>
          <w:b/>
          <w:bCs/>
          <w:smallCaps/>
          <w:shd w:val="clear" w:color="auto" w:fill="FFFFFF"/>
        </w:rPr>
        <w:t xml:space="preserve">   Skills   </w:t>
      </w:r>
      <w:r>
        <w:rPr>
          <w:strike/>
          <w:color w:val="3399CC"/>
          <w:sz w:val="26"/>
        </w:rPr>
        <w:tab/>
      </w:r>
    </w:p>
    <w:p w14:paraId="51730C36" w14:textId="6A26818C" w:rsidR="004D235E" w:rsidRPr="004D235E" w:rsidRDefault="00D97C60" w:rsidP="004D235E">
      <w:pPr>
        <w:pStyle w:val="ulli"/>
        <w:numPr>
          <w:ilvl w:val="0"/>
          <w:numId w:val="2"/>
        </w:numPr>
        <w:spacing w:line="360" w:lineRule="atLeast"/>
        <w:ind w:left="460" w:hanging="201"/>
        <w:rPr>
          <w:sz w:val="22"/>
          <w:szCs w:val="22"/>
        </w:rPr>
      </w:pPr>
      <w:r w:rsidRPr="004D235E">
        <w:rPr>
          <w:sz w:val="22"/>
          <w:szCs w:val="22"/>
        </w:rPr>
        <w:t>F</w:t>
      </w:r>
      <w:r>
        <w:rPr>
          <w:sz w:val="22"/>
          <w:szCs w:val="22"/>
        </w:rPr>
        <w:t>rontend Technologies</w:t>
      </w:r>
      <w:r w:rsidR="004D235E" w:rsidRPr="004D235E">
        <w:rPr>
          <w:sz w:val="22"/>
          <w:szCs w:val="22"/>
        </w:rPr>
        <w:t>: HTML, CSS, SASS, JavaScript/TypeScript, React, Redux, React-Router, Bootstrap, Tailwind</w:t>
      </w:r>
    </w:p>
    <w:p w14:paraId="45A846F0" w14:textId="044B66CE" w:rsidR="004D235E" w:rsidRPr="004D235E" w:rsidRDefault="004D235E" w:rsidP="004D235E">
      <w:pPr>
        <w:pStyle w:val="ulli"/>
        <w:numPr>
          <w:ilvl w:val="0"/>
          <w:numId w:val="2"/>
        </w:numPr>
        <w:spacing w:line="360" w:lineRule="atLeast"/>
        <w:ind w:left="460" w:hanging="201"/>
        <w:rPr>
          <w:sz w:val="22"/>
          <w:szCs w:val="22"/>
        </w:rPr>
      </w:pPr>
      <w:r w:rsidRPr="004D235E">
        <w:rPr>
          <w:sz w:val="22"/>
          <w:szCs w:val="22"/>
        </w:rPr>
        <w:t>B</w:t>
      </w:r>
      <w:r w:rsidR="00D97C60">
        <w:rPr>
          <w:sz w:val="22"/>
          <w:szCs w:val="22"/>
        </w:rPr>
        <w:t>ackend technologies</w:t>
      </w:r>
      <w:r w:rsidRPr="004D235E">
        <w:rPr>
          <w:sz w:val="22"/>
          <w:szCs w:val="22"/>
        </w:rPr>
        <w:t>: Node.js, Express.js</w:t>
      </w:r>
    </w:p>
    <w:p w14:paraId="63B63E6D" w14:textId="3FF60D8D" w:rsidR="004D235E" w:rsidRPr="004D235E" w:rsidRDefault="004D235E" w:rsidP="004D235E">
      <w:pPr>
        <w:pStyle w:val="ulli"/>
        <w:numPr>
          <w:ilvl w:val="0"/>
          <w:numId w:val="2"/>
        </w:numPr>
        <w:spacing w:line="360" w:lineRule="atLeast"/>
        <w:ind w:left="460" w:hanging="201"/>
        <w:rPr>
          <w:sz w:val="22"/>
          <w:szCs w:val="22"/>
        </w:rPr>
      </w:pPr>
      <w:r w:rsidRPr="004D235E">
        <w:rPr>
          <w:sz w:val="22"/>
          <w:szCs w:val="22"/>
        </w:rPr>
        <w:t>D</w:t>
      </w:r>
      <w:r w:rsidR="00D97C60">
        <w:rPr>
          <w:sz w:val="22"/>
          <w:szCs w:val="22"/>
        </w:rPr>
        <w:t>atabase</w:t>
      </w:r>
      <w:r w:rsidRPr="004D235E">
        <w:rPr>
          <w:sz w:val="22"/>
          <w:szCs w:val="22"/>
        </w:rPr>
        <w:t>: MongoDB</w:t>
      </w:r>
    </w:p>
    <w:p w14:paraId="6185C23F" w14:textId="399B0EF9" w:rsidR="004D235E" w:rsidRPr="004D235E" w:rsidRDefault="004D235E" w:rsidP="004D235E">
      <w:pPr>
        <w:pStyle w:val="ulli"/>
        <w:numPr>
          <w:ilvl w:val="0"/>
          <w:numId w:val="2"/>
        </w:numPr>
        <w:spacing w:line="360" w:lineRule="atLeast"/>
        <w:ind w:left="460" w:hanging="201"/>
        <w:rPr>
          <w:sz w:val="22"/>
          <w:szCs w:val="22"/>
        </w:rPr>
      </w:pPr>
      <w:r w:rsidRPr="004D235E">
        <w:rPr>
          <w:sz w:val="22"/>
          <w:szCs w:val="22"/>
        </w:rPr>
        <w:t>UX/UI D</w:t>
      </w:r>
      <w:r w:rsidR="00D97C60">
        <w:rPr>
          <w:sz w:val="22"/>
          <w:szCs w:val="22"/>
        </w:rPr>
        <w:t>esign</w:t>
      </w:r>
      <w:r w:rsidRPr="004D235E">
        <w:rPr>
          <w:sz w:val="22"/>
          <w:szCs w:val="22"/>
        </w:rPr>
        <w:t xml:space="preserve">: Figma, Adobe XD, </w:t>
      </w:r>
      <w:r w:rsidR="00D97C60" w:rsidRPr="004D235E">
        <w:rPr>
          <w:sz w:val="22"/>
          <w:szCs w:val="22"/>
        </w:rPr>
        <w:t>WordPress</w:t>
      </w:r>
    </w:p>
    <w:p w14:paraId="6379E53E" w14:textId="0038DD86" w:rsidR="004D235E" w:rsidRPr="004D235E" w:rsidRDefault="004D235E" w:rsidP="004D235E">
      <w:pPr>
        <w:pStyle w:val="ulli"/>
        <w:numPr>
          <w:ilvl w:val="0"/>
          <w:numId w:val="2"/>
        </w:numPr>
        <w:spacing w:line="360" w:lineRule="atLeast"/>
        <w:ind w:left="460" w:hanging="201"/>
        <w:rPr>
          <w:sz w:val="22"/>
          <w:szCs w:val="22"/>
        </w:rPr>
      </w:pPr>
      <w:r w:rsidRPr="004D235E">
        <w:rPr>
          <w:sz w:val="22"/>
          <w:szCs w:val="22"/>
        </w:rPr>
        <w:t>V</w:t>
      </w:r>
      <w:r w:rsidR="00D97C60">
        <w:rPr>
          <w:sz w:val="22"/>
          <w:szCs w:val="22"/>
        </w:rPr>
        <w:t>ersion Controls</w:t>
      </w:r>
      <w:r w:rsidRPr="004D235E">
        <w:rPr>
          <w:sz w:val="22"/>
          <w:szCs w:val="22"/>
        </w:rPr>
        <w:t>: Git, Bit Bucket</w:t>
      </w:r>
    </w:p>
    <w:p w14:paraId="565C6D1D" w14:textId="74694335" w:rsidR="004D235E" w:rsidRPr="004D235E" w:rsidRDefault="004D235E" w:rsidP="004D235E">
      <w:pPr>
        <w:pStyle w:val="ulli"/>
        <w:numPr>
          <w:ilvl w:val="0"/>
          <w:numId w:val="2"/>
        </w:numPr>
        <w:spacing w:line="360" w:lineRule="atLeast"/>
        <w:ind w:left="460" w:hanging="201"/>
        <w:rPr>
          <w:sz w:val="22"/>
          <w:szCs w:val="22"/>
        </w:rPr>
      </w:pPr>
      <w:r w:rsidRPr="004D235E">
        <w:rPr>
          <w:sz w:val="22"/>
          <w:szCs w:val="22"/>
        </w:rPr>
        <w:t>T</w:t>
      </w:r>
      <w:r w:rsidR="00D97C60">
        <w:rPr>
          <w:sz w:val="22"/>
          <w:szCs w:val="22"/>
        </w:rPr>
        <w:t xml:space="preserve">esting/Debugging Tools: </w:t>
      </w:r>
      <w:r w:rsidRPr="004D235E">
        <w:rPr>
          <w:sz w:val="22"/>
          <w:szCs w:val="22"/>
        </w:rPr>
        <w:t>Jest, Junit, Firebug</w:t>
      </w:r>
    </w:p>
    <w:p w14:paraId="32D2D976" w14:textId="37930758" w:rsidR="004D235E" w:rsidRPr="004D235E" w:rsidRDefault="00D97C60" w:rsidP="004D235E">
      <w:pPr>
        <w:pStyle w:val="ulli"/>
        <w:numPr>
          <w:ilvl w:val="0"/>
          <w:numId w:val="2"/>
        </w:numPr>
        <w:spacing w:line="360" w:lineRule="atLeast"/>
        <w:ind w:left="460" w:hanging="201"/>
        <w:rPr>
          <w:sz w:val="22"/>
          <w:szCs w:val="22"/>
        </w:rPr>
      </w:pPr>
      <w:r w:rsidRPr="004D235E">
        <w:rPr>
          <w:sz w:val="22"/>
          <w:szCs w:val="22"/>
        </w:rPr>
        <w:t>M</w:t>
      </w:r>
      <w:r>
        <w:rPr>
          <w:sz w:val="22"/>
          <w:szCs w:val="22"/>
        </w:rPr>
        <w:t>ethodologies:</w:t>
      </w:r>
      <w:r w:rsidR="004D235E" w:rsidRPr="004D235E">
        <w:rPr>
          <w:sz w:val="22"/>
          <w:szCs w:val="22"/>
        </w:rPr>
        <w:t xml:space="preserve"> AGILE (SCRUM), Waterfall, SDLC</w:t>
      </w:r>
    </w:p>
    <w:p w14:paraId="5DED5B3B" w14:textId="53F77AA4" w:rsidR="004D235E" w:rsidRPr="004D235E" w:rsidRDefault="00D97C60" w:rsidP="004D235E">
      <w:pPr>
        <w:pStyle w:val="ulli"/>
        <w:numPr>
          <w:ilvl w:val="0"/>
          <w:numId w:val="2"/>
        </w:numPr>
        <w:spacing w:line="360" w:lineRule="atLeast"/>
        <w:ind w:left="460" w:hanging="201"/>
        <w:rPr>
          <w:sz w:val="22"/>
          <w:szCs w:val="22"/>
        </w:rPr>
      </w:pPr>
      <w:r>
        <w:rPr>
          <w:sz w:val="22"/>
          <w:szCs w:val="22"/>
        </w:rPr>
        <w:lastRenderedPageBreak/>
        <w:t>Tools/ Platforms:</w:t>
      </w:r>
      <w:r w:rsidR="004D235E" w:rsidRPr="004D235E">
        <w:rPr>
          <w:sz w:val="22"/>
          <w:szCs w:val="22"/>
        </w:rPr>
        <w:t xml:space="preserve"> Docker, AWS, Heroku and Postman</w:t>
      </w:r>
    </w:p>
    <w:p w14:paraId="75D1DEB1" w14:textId="304575E4" w:rsidR="004D235E" w:rsidRPr="004D235E" w:rsidRDefault="004D235E" w:rsidP="004D235E">
      <w:pPr>
        <w:pStyle w:val="ulli"/>
        <w:numPr>
          <w:ilvl w:val="0"/>
          <w:numId w:val="2"/>
        </w:numPr>
        <w:spacing w:line="360" w:lineRule="atLeast"/>
        <w:ind w:left="460" w:hanging="201"/>
        <w:rPr>
          <w:sz w:val="22"/>
          <w:szCs w:val="22"/>
        </w:rPr>
      </w:pPr>
      <w:r w:rsidRPr="004D235E">
        <w:rPr>
          <w:sz w:val="22"/>
          <w:szCs w:val="22"/>
        </w:rPr>
        <w:t xml:space="preserve">Soft Skills: Problem Solving skill | Good Communication | </w:t>
      </w:r>
      <w:r w:rsidR="00D97C60" w:rsidRPr="004D235E">
        <w:rPr>
          <w:sz w:val="22"/>
          <w:szCs w:val="22"/>
        </w:rPr>
        <w:t>Self-motivated.</w:t>
      </w:r>
      <w:r w:rsidRPr="004D235E">
        <w:rPr>
          <w:sz w:val="22"/>
          <w:szCs w:val="22"/>
        </w:rPr>
        <w:t xml:space="preserve"> </w:t>
      </w:r>
    </w:p>
    <w:p w14:paraId="272B5A9B" w14:textId="77777777" w:rsidR="0050618E" w:rsidRDefault="00000000">
      <w:pPr>
        <w:pStyle w:val="ulli"/>
        <w:numPr>
          <w:ilvl w:val="0"/>
          <w:numId w:val="4"/>
        </w:numPr>
        <w:spacing w:line="360" w:lineRule="atLeast"/>
        <w:ind w:hanging="201"/>
        <w:rPr>
          <w:vanish/>
          <w:sz w:val="22"/>
          <w:szCs w:val="22"/>
        </w:rPr>
      </w:pPr>
      <w:r>
        <w:rPr>
          <w:vanish/>
          <w:sz w:val="22"/>
          <w:szCs w:val="22"/>
        </w:rPr>
        <w:t>In-depth knowledge of NodeJS, ExpressJS or Restify</w:t>
      </w:r>
    </w:p>
    <w:p w14:paraId="453FC15A" w14:textId="77777777" w:rsidR="0050618E" w:rsidRDefault="00000000">
      <w:pPr>
        <w:pStyle w:val="ulli"/>
        <w:numPr>
          <w:ilvl w:val="0"/>
          <w:numId w:val="4"/>
        </w:numPr>
        <w:spacing w:line="360" w:lineRule="atLeast"/>
        <w:ind w:hanging="201"/>
        <w:rPr>
          <w:vanish/>
          <w:sz w:val="22"/>
          <w:szCs w:val="22"/>
        </w:rPr>
      </w:pPr>
      <w:r>
        <w:rPr>
          <w:vanish/>
          <w:sz w:val="22"/>
          <w:szCs w:val="22"/>
        </w:rPr>
        <w:t>Ability to bind UI elements to JavaScript object models</w:t>
      </w:r>
    </w:p>
    <w:p w14:paraId="39E979C1" w14:textId="77777777" w:rsidR="0050618E" w:rsidRDefault="00000000">
      <w:pPr>
        <w:pStyle w:val="ulli"/>
        <w:numPr>
          <w:ilvl w:val="0"/>
          <w:numId w:val="4"/>
        </w:numPr>
        <w:spacing w:line="360" w:lineRule="atLeast"/>
        <w:ind w:hanging="201"/>
        <w:rPr>
          <w:vanish/>
          <w:sz w:val="22"/>
          <w:szCs w:val="22"/>
        </w:rPr>
      </w:pPr>
      <w:r>
        <w:rPr>
          <w:vanish/>
          <w:sz w:val="22"/>
          <w:szCs w:val="22"/>
        </w:rPr>
        <w:t>Experience creating RESTful services with Node.js</w:t>
      </w:r>
    </w:p>
    <w:p w14:paraId="4CF0B5B5" w14:textId="77777777" w:rsidR="0050618E" w:rsidRDefault="00000000">
      <w:pPr>
        <w:pStyle w:val="ulli"/>
        <w:numPr>
          <w:ilvl w:val="0"/>
          <w:numId w:val="4"/>
        </w:numPr>
        <w:spacing w:line="360" w:lineRule="atLeast"/>
        <w:ind w:hanging="201"/>
        <w:rPr>
          <w:vanish/>
          <w:sz w:val="22"/>
          <w:szCs w:val="22"/>
        </w:rPr>
      </w:pPr>
      <w:r>
        <w:rPr>
          <w:vanish/>
          <w:sz w:val="22"/>
          <w:szCs w:val="22"/>
        </w:rPr>
        <w:t>Proficiency in OOP and database concepts</w:t>
      </w:r>
    </w:p>
    <w:p w14:paraId="4977BD5D" w14:textId="77777777" w:rsidR="0050618E" w:rsidRDefault="00000000">
      <w:pPr>
        <w:pStyle w:val="ulli"/>
        <w:numPr>
          <w:ilvl w:val="0"/>
          <w:numId w:val="4"/>
        </w:numPr>
        <w:spacing w:line="360" w:lineRule="atLeast"/>
        <w:ind w:hanging="201"/>
        <w:rPr>
          <w:vanish/>
          <w:sz w:val="22"/>
          <w:szCs w:val="22"/>
        </w:rPr>
      </w:pPr>
      <w:r>
        <w:rPr>
          <w:vanish/>
          <w:sz w:val="22"/>
          <w:szCs w:val="22"/>
        </w:rPr>
        <w:t>Proven experience in front &amp; back-end development</w:t>
      </w:r>
    </w:p>
    <w:p w14:paraId="11A8861C" w14:textId="77777777" w:rsidR="0050618E" w:rsidRDefault="00000000">
      <w:pPr>
        <w:pStyle w:val="ulli"/>
        <w:numPr>
          <w:ilvl w:val="0"/>
          <w:numId w:val="4"/>
        </w:numPr>
        <w:spacing w:line="360" w:lineRule="atLeast"/>
        <w:ind w:hanging="201"/>
        <w:rPr>
          <w:vanish/>
          <w:sz w:val="22"/>
          <w:szCs w:val="22"/>
        </w:rPr>
      </w:pPr>
      <w:r>
        <w:rPr>
          <w:vanish/>
          <w:sz w:val="22"/>
          <w:szCs w:val="22"/>
        </w:rPr>
        <w:t>Ability to create front end applications using HTML5, Angular, LESS/SASS</w:t>
      </w:r>
    </w:p>
    <w:p w14:paraId="092D942D" w14:textId="77777777" w:rsidR="0050618E" w:rsidRDefault="00000000">
      <w:pPr>
        <w:pStyle w:val="ulli"/>
        <w:numPr>
          <w:ilvl w:val="0"/>
          <w:numId w:val="4"/>
        </w:numPr>
        <w:spacing w:line="360" w:lineRule="atLeast"/>
        <w:ind w:hanging="201"/>
        <w:rPr>
          <w:vanish/>
          <w:sz w:val="22"/>
          <w:szCs w:val="22"/>
        </w:rPr>
      </w:pPr>
      <w:r>
        <w:rPr>
          <w:vanish/>
          <w:sz w:val="22"/>
          <w:szCs w:val="22"/>
        </w:rPr>
        <w:t>Knowledge of modern frameworks and design patterns</w:t>
      </w:r>
    </w:p>
    <w:p w14:paraId="349A3813" w14:textId="77777777" w:rsidR="0050618E" w:rsidRDefault="00000000">
      <w:pPr>
        <w:pStyle w:val="ulli"/>
        <w:numPr>
          <w:ilvl w:val="0"/>
          <w:numId w:val="5"/>
        </w:numPr>
        <w:spacing w:line="360" w:lineRule="atLeast"/>
        <w:ind w:hanging="201"/>
        <w:rPr>
          <w:vanish/>
          <w:sz w:val="22"/>
          <w:szCs w:val="22"/>
        </w:rPr>
      </w:pPr>
      <w:r>
        <w:rPr>
          <w:vanish/>
          <w:sz w:val="22"/>
          <w:szCs w:val="22"/>
        </w:rPr>
        <w:t>Ability to create Unit and Integration tests to ensure quality of code</w:t>
      </w:r>
    </w:p>
    <w:p w14:paraId="1B65ED72" w14:textId="77777777" w:rsidR="0050618E" w:rsidRDefault="00000000">
      <w:pPr>
        <w:pStyle w:val="ulli"/>
        <w:numPr>
          <w:ilvl w:val="0"/>
          <w:numId w:val="5"/>
        </w:numPr>
        <w:spacing w:line="360" w:lineRule="atLeast"/>
        <w:ind w:hanging="201"/>
        <w:rPr>
          <w:vanish/>
          <w:sz w:val="22"/>
          <w:szCs w:val="22"/>
        </w:rPr>
      </w:pPr>
      <w:r>
        <w:rPr>
          <w:vanish/>
          <w:sz w:val="22"/>
          <w:szCs w:val="22"/>
        </w:rPr>
        <w:t>Strong problem-solving skills</w:t>
      </w:r>
    </w:p>
    <w:p w14:paraId="3052FF43" w14:textId="77777777" w:rsidR="0050618E" w:rsidRDefault="00000000">
      <w:pPr>
        <w:pStyle w:val="ulli"/>
        <w:numPr>
          <w:ilvl w:val="0"/>
          <w:numId w:val="5"/>
        </w:numPr>
        <w:spacing w:line="360" w:lineRule="atLeast"/>
        <w:ind w:hanging="201"/>
        <w:rPr>
          <w:vanish/>
          <w:sz w:val="22"/>
          <w:szCs w:val="22"/>
        </w:rPr>
      </w:pPr>
      <w:r>
        <w:rPr>
          <w:vanish/>
          <w:sz w:val="22"/>
          <w:szCs w:val="22"/>
        </w:rPr>
        <w:t>Good communication skills</w:t>
      </w:r>
    </w:p>
    <w:p w14:paraId="7B1786CD" w14:textId="77777777" w:rsidR="0050618E" w:rsidRDefault="00000000">
      <w:pPr>
        <w:pStyle w:val="ulli"/>
        <w:numPr>
          <w:ilvl w:val="0"/>
          <w:numId w:val="5"/>
        </w:numPr>
        <w:spacing w:line="360" w:lineRule="atLeast"/>
        <w:ind w:hanging="201"/>
        <w:rPr>
          <w:vanish/>
          <w:sz w:val="22"/>
          <w:szCs w:val="22"/>
        </w:rPr>
      </w:pPr>
      <w:r>
        <w:rPr>
          <w:vanish/>
          <w:sz w:val="22"/>
          <w:szCs w:val="22"/>
        </w:rPr>
        <w:t>Strong analytical thinking</w:t>
      </w:r>
    </w:p>
    <w:p w14:paraId="509B6207" w14:textId="77777777" w:rsidR="0050618E" w:rsidRDefault="00000000">
      <w:pPr>
        <w:pStyle w:val="ulli"/>
        <w:numPr>
          <w:ilvl w:val="0"/>
          <w:numId w:val="5"/>
        </w:numPr>
        <w:spacing w:line="360" w:lineRule="atLeast"/>
        <w:ind w:hanging="201"/>
        <w:rPr>
          <w:vanish/>
          <w:sz w:val="22"/>
          <w:szCs w:val="22"/>
        </w:rPr>
      </w:pPr>
      <w:r>
        <w:rPr>
          <w:vanish/>
          <w:sz w:val="22"/>
          <w:szCs w:val="22"/>
        </w:rPr>
        <w:t>Self-motivated</w:t>
      </w:r>
    </w:p>
    <w:p w14:paraId="740C949C" w14:textId="77777777" w:rsidR="0050618E" w:rsidRDefault="00000000">
      <w:pPr>
        <w:pStyle w:val="ulli"/>
        <w:numPr>
          <w:ilvl w:val="0"/>
          <w:numId w:val="5"/>
        </w:numPr>
        <w:spacing w:line="360" w:lineRule="atLeast"/>
        <w:ind w:hanging="201"/>
        <w:rPr>
          <w:vanish/>
          <w:sz w:val="22"/>
          <w:szCs w:val="22"/>
        </w:rPr>
      </w:pPr>
      <w:r>
        <w:rPr>
          <w:vanish/>
          <w:sz w:val="22"/>
          <w:szCs w:val="22"/>
        </w:rPr>
        <w:t>Strong will and discipline</w:t>
      </w:r>
    </w:p>
    <w:p w14:paraId="21AE1E5C" w14:textId="77777777" w:rsidR="0050618E" w:rsidRDefault="00000000">
      <w:pPr>
        <w:pStyle w:val="ulli"/>
        <w:numPr>
          <w:ilvl w:val="0"/>
          <w:numId w:val="5"/>
        </w:numPr>
        <w:spacing w:line="360" w:lineRule="atLeast"/>
        <w:ind w:hanging="201"/>
        <w:rPr>
          <w:vanish/>
          <w:sz w:val="22"/>
          <w:szCs w:val="22"/>
        </w:rPr>
      </w:pPr>
      <w:r>
        <w:rPr>
          <w:vanish/>
          <w:sz w:val="22"/>
          <w:szCs w:val="22"/>
        </w:rPr>
        <w:t>Developer collaboration</w:t>
      </w:r>
    </w:p>
    <w:p w14:paraId="2FCF624D" w14:textId="77777777" w:rsidR="0050618E" w:rsidRDefault="00000000">
      <w:pPr>
        <w:pStyle w:val="divdocumentdivheading"/>
        <w:tabs>
          <w:tab w:val="left" w:pos="4337"/>
          <w:tab w:val="left" w:pos="10560"/>
        </w:tabs>
        <w:spacing w:before="60" w:line="360" w:lineRule="atLeast"/>
        <w:jc w:val="center"/>
        <w:rPr>
          <w:b/>
          <w:bCs/>
          <w:smallCaps/>
          <w:color w:val="3399CC"/>
          <w:sz w:val="22"/>
          <w:szCs w:val="22"/>
        </w:rPr>
      </w:pPr>
      <w:r>
        <w:rPr>
          <w:b/>
          <w:bCs/>
          <w:smallCaps/>
          <w:color w:val="3399CC"/>
          <w:sz w:val="22"/>
          <w:szCs w:val="22"/>
        </w:rPr>
        <w:t xml:space="preserve"> </w:t>
      </w:r>
      <w:r>
        <w:rPr>
          <w:strike/>
          <w:color w:val="3399CC"/>
          <w:sz w:val="26"/>
        </w:rPr>
        <w:tab/>
      </w:r>
      <w:r>
        <w:rPr>
          <w:rStyle w:val="divdocumentdivsectiontitle"/>
          <w:b/>
          <w:bCs/>
          <w:smallCaps/>
          <w:shd w:val="clear" w:color="auto" w:fill="FFFFFF"/>
        </w:rPr>
        <w:t xml:space="preserve">   Work History   </w:t>
      </w:r>
      <w:r>
        <w:rPr>
          <w:strike/>
          <w:color w:val="3399CC"/>
          <w:sz w:val="26"/>
        </w:rPr>
        <w:tab/>
      </w:r>
    </w:p>
    <w:p w14:paraId="41FAE443" w14:textId="77777777" w:rsidR="0050618E" w:rsidRDefault="00000000">
      <w:pPr>
        <w:pStyle w:val="divdocumentsinglecolumn"/>
        <w:spacing w:line="360" w:lineRule="atLeast"/>
        <w:ind w:left="260"/>
        <w:rPr>
          <w:sz w:val="22"/>
          <w:szCs w:val="22"/>
        </w:rPr>
      </w:pPr>
      <w:r>
        <w:rPr>
          <w:rStyle w:val="spanjobtitle"/>
          <w:sz w:val="22"/>
          <w:szCs w:val="22"/>
        </w:rPr>
        <w:t>MERN Developer</w:t>
      </w:r>
      <w:r>
        <w:rPr>
          <w:rStyle w:val="span"/>
          <w:sz w:val="22"/>
          <w:szCs w:val="22"/>
        </w:rPr>
        <w:t>, 09/2020 - Current</w:t>
      </w:r>
      <w:r>
        <w:rPr>
          <w:rStyle w:val="singlecolumnspanpaddedlinenth-child1"/>
          <w:sz w:val="22"/>
          <w:szCs w:val="22"/>
        </w:rPr>
        <w:t xml:space="preserve"> </w:t>
      </w:r>
    </w:p>
    <w:p w14:paraId="5113B255" w14:textId="77777777" w:rsidR="0050618E" w:rsidRDefault="00000000">
      <w:pPr>
        <w:pStyle w:val="spanpaddedline"/>
        <w:spacing w:line="360" w:lineRule="atLeast"/>
        <w:ind w:left="260"/>
        <w:rPr>
          <w:sz w:val="22"/>
          <w:szCs w:val="22"/>
        </w:rPr>
      </w:pPr>
      <w:r>
        <w:rPr>
          <w:rStyle w:val="spancompanyname"/>
          <w:sz w:val="22"/>
          <w:szCs w:val="22"/>
        </w:rPr>
        <w:t>XYZ</w:t>
      </w:r>
      <w:r>
        <w:rPr>
          <w:sz w:val="22"/>
          <w:szCs w:val="22"/>
        </w:rPr>
        <w:t xml:space="preserve"> </w:t>
      </w:r>
    </w:p>
    <w:p w14:paraId="7BAD5878" w14:textId="77F37595" w:rsidR="0050618E" w:rsidRDefault="00000000">
      <w:pPr>
        <w:pStyle w:val="ulli"/>
        <w:numPr>
          <w:ilvl w:val="0"/>
          <w:numId w:val="6"/>
        </w:numPr>
        <w:spacing w:line="360" w:lineRule="atLeast"/>
        <w:ind w:hanging="201"/>
        <w:rPr>
          <w:rStyle w:val="span"/>
          <w:sz w:val="22"/>
          <w:szCs w:val="22"/>
        </w:rPr>
      </w:pPr>
      <w:r>
        <w:rPr>
          <w:rStyle w:val="span"/>
          <w:sz w:val="22"/>
          <w:szCs w:val="22"/>
        </w:rPr>
        <w:t xml:space="preserve">Working closely with other team members to plan, design and develop robust solutions in timely </w:t>
      </w:r>
      <w:r w:rsidR="00176A44">
        <w:rPr>
          <w:rStyle w:val="span"/>
          <w:sz w:val="22"/>
          <w:szCs w:val="22"/>
        </w:rPr>
        <w:t>manner.</w:t>
      </w:r>
    </w:p>
    <w:p w14:paraId="4427DB85" w14:textId="6C3F10E4" w:rsidR="0050618E" w:rsidRDefault="00000000">
      <w:pPr>
        <w:pStyle w:val="ulli"/>
        <w:numPr>
          <w:ilvl w:val="0"/>
          <w:numId w:val="6"/>
        </w:numPr>
        <w:spacing w:line="360" w:lineRule="atLeast"/>
        <w:ind w:hanging="201"/>
        <w:rPr>
          <w:rStyle w:val="span"/>
          <w:sz w:val="22"/>
          <w:szCs w:val="22"/>
        </w:rPr>
      </w:pPr>
      <w:r>
        <w:rPr>
          <w:rStyle w:val="span"/>
          <w:sz w:val="22"/>
          <w:szCs w:val="22"/>
        </w:rPr>
        <w:t xml:space="preserve">Modifying existing software to correct errors, upgrade interfaces and improve </w:t>
      </w:r>
      <w:r w:rsidR="00176A44">
        <w:rPr>
          <w:rStyle w:val="span"/>
          <w:sz w:val="22"/>
          <w:szCs w:val="22"/>
        </w:rPr>
        <w:t>performance.</w:t>
      </w:r>
    </w:p>
    <w:p w14:paraId="481D54C2" w14:textId="69DE1DE1" w:rsidR="0050618E" w:rsidRDefault="00000000">
      <w:pPr>
        <w:pStyle w:val="ulli"/>
        <w:numPr>
          <w:ilvl w:val="0"/>
          <w:numId w:val="6"/>
        </w:numPr>
        <w:spacing w:line="360" w:lineRule="atLeast"/>
        <w:ind w:hanging="201"/>
        <w:rPr>
          <w:rStyle w:val="span"/>
          <w:sz w:val="22"/>
          <w:szCs w:val="22"/>
        </w:rPr>
      </w:pPr>
      <w:r>
        <w:rPr>
          <w:rStyle w:val="span"/>
          <w:sz w:val="22"/>
          <w:szCs w:val="22"/>
        </w:rPr>
        <w:t>Writing and maintaining extensible code in team environment</w:t>
      </w:r>
    </w:p>
    <w:p w14:paraId="092D32EF" w14:textId="56A0EC86" w:rsidR="00D23C5E" w:rsidRPr="00D23C5E" w:rsidRDefault="00D23C5E">
      <w:pPr>
        <w:pStyle w:val="ulli"/>
        <w:numPr>
          <w:ilvl w:val="0"/>
          <w:numId w:val="6"/>
        </w:numPr>
        <w:spacing w:line="360" w:lineRule="atLeast"/>
        <w:ind w:hanging="201"/>
        <w:rPr>
          <w:rStyle w:val="span"/>
          <w:sz w:val="22"/>
          <w:szCs w:val="22"/>
          <w:highlight w:val="cyan"/>
        </w:rPr>
      </w:pPr>
      <w:r w:rsidRPr="00D23C5E">
        <w:rPr>
          <w:rStyle w:val="span"/>
          <w:sz w:val="22"/>
          <w:szCs w:val="22"/>
          <w:highlight w:val="cyan"/>
        </w:rPr>
        <w:t>Follow AGILE(SCRUM) Method to communicate with customers and make changes.</w:t>
      </w:r>
    </w:p>
    <w:p w14:paraId="1DF67C2E" w14:textId="3DE734B7" w:rsidR="00D23C5E" w:rsidRPr="00D23C5E" w:rsidRDefault="00000000" w:rsidP="00D23C5E">
      <w:pPr>
        <w:pStyle w:val="ulli"/>
        <w:numPr>
          <w:ilvl w:val="0"/>
          <w:numId w:val="6"/>
        </w:numPr>
        <w:spacing w:line="360" w:lineRule="atLeast"/>
        <w:ind w:hanging="201"/>
        <w:rPr>
          <w:rStyle w:val="span"/>
          <w:sz w:val="22"/>
          <w:szCs w:val="22"/>
          <w:highlight w:val="yellow"/>
        </w:rPr>
      </w:pPr>
      <w:r w:rsidRPr="00D23C5E">
        <w:rPr>
          <w:rStyle w:val="span"/>
          <w:sz w:val="22"/>
          <w:szCs w:val="22"/>
          <w:highlight w:val="yellow"/>
        </w:rPr>
        <w:t xml:space="preserve">Consulting weekly with customers on project status, </w:t>
      </w:r>
      <w:r w:rsidR="00176A44" w:rsidRPr="00D23C5E">
        <w:rPr>
          <w:rStyle w:val="span"/>
          <w:sz w:val="22"/>
          <w:szCs w:val="22"/>
          <w:highlight w:val="yellow"/>
        </w:rPr>
        <w:t>proposals,</w:t>
      </w:r>
      <w:r w:rsidRPr="00D23C5E">
        <w:rPr>
          <w:rStyle w:val="span"/>
          <w:sz w:val="22"/>
          <w:szCs w:val="22"/>
          <w:highlight w:val="yellow"/>
        </w:rPr>
        <w:t xml:space="preserve"> and technical issues</w:t>
      </w:r>
      <w:r w:rsidR="00D23C5E">
        <w:rPr>
          <w:rStyle w:val="span"/>
          <w:sz w:val="22"/>
          <w:szCs w:val="22"/>
          <w:highlight w:val="yellow"/>
        </w:rPr>
        <w:t>.</w:t>
      </w:r>
    </w:p>
    <w:p w14:paraId="244146C8" w14:textId="2E95E1CC" w:rsidR="0050618E" w:rsidRDefault="00000000">
      <w:pPr>
        <w:pStyle w:val="ulli"/>
        <w:numPr>
          <w:ilvl w:val="0"/>
          <w:numId w:val="6"/>
        </w:numPr>
        <w:spacing w:line="360" w:lineRule="atLeast"/>
        <w:ind w:hanging="201"/>
        <w:rPr>
          <w:rStyle w:val="span"/>
          <w:sz w:val="22"/>
          <w:szCs w:val="22"/>
        </w:rPr>
      </w:pPr>
      <w:r>
        <w:rPr>
          <w:rStyle w:val="span"/>
          <w:sz w:val="22"/>
          <w:szCs w:val="22"/>
        </w:rPr>
        <w:t xml:space="preserve">Identified issues, analyzed </w:t>
      </w:r>
      <w:r w:rsidR="00176A44">
        <w:rPr>
          <w:rStyle w:val="span"/>
          <w:sz w:val="22"/>
          <w:szCs w:val="22"/>
        </w:rPr>
        <w:t>information,</w:t>
      </w:r>
      <w:r>
        <w:rPr>
          <w:rStyle w:val="span"/>
          <w:sz w:val="22"/>
          <w:szCs w:val="22"/>
        </w:rPr>
        <w:t xml:space="preserve"> and provided solutions to problems.</w:t>
      </w:r>
    </w:p>
    <w:p w14:paraId="774528E4" w14:textId="77777777" w:rsidR="0050618E" w:rsidRPr="00D23C5E" w:rsidRDefault="00000000">
      <w:pPr>
        <w:pStyle w:val="ulli"/>
        <w:numPr>
          <w:ilvl w:val="0"/>
          <w:numId w:val="6"/>
        </w:numPr>
        <w:spacing w:line="360" w:lineRule="atLeast"/>
        <w:ind w:hanging="201"/>
        <w:rPr>
          <w:rStyle w:val="span"/>
          <w:sz w:val="22"/>
          <w:szCs w:val="22"/>
          <w:highlight w:val="yellow"/>
        </w:rPr>
      </w:pPr>
      <w:r w:rsidRPr="00D23C5E">
        <w:rPr>
          <w:rStyle w:val="span"/>
          <w:sz w:val="22"/>
          <w:szCs w:val="22"/>
          <w:highlight w:val="yellow"/>
        </w:rPr>
        <w:t>Developed strong communication and organizational skills through working on group projects.</w:t>
      </w:r>
    </w:p>
    <w:p w14:paraId="333EA28C" w14:textId="77777777" w:rsidR="0050618E" w:rsidRDefault="00000000">
      <w:pPr>
        <w:pStyle w:val="ulli"/>
        <w:numPr>
          <w:ilvl w:val="0"/>
          <w:numId w:val="6"/>
        </w:numPr>
        <w:spacing w:line="360" w:lineRule="atLeast"/>
        <w:ind w:hanging="201"/>
        <w:rPr>
          <w:rStyle w:val="span"/>
          <w:sz w:val="22"/>
          <w:szCs w:val="22"/>
        </w:rPr>
      </w:pPr>
      <w:r>
        <w:rPr>
          <w:rStyle w:val="span"/>
          <w:sz w:val="22"/>
          <w:szCs w:val="22"/>
        </w:rPr>
        <w:t>Worked well in team setting, providing support and guidance.</w:t>
      </w:r>
    </w:p>
    <w:p w14:paraId="04EEA81C" w14:textId="77777777" w:rsidR="0050618E" w:rsidRPr="00D23C5E" w:rsidRDefault="00000000">
      <w:pPr>
        <w:pStyle w:val="ulli"/>
        <w:numPr>
          <w:ilvl w:val="0"/>
          <w:numId w:val="6"/>
        </w:numPr>
        <w:spacing w:line="360" w:lineRule="atLeast"/>
        <w:ind w:hanging="201"/>
        <w:rPr>
          <w:rStyle w:val="span"/>
          <w:sz w:val="22"/>
          <w:szCs w:val="22"/>
          <w:highlight w:val="yellow"/>
        </w:rPr>
      </w:pPr>
      <w:r w:rsidRPr="00D23C5E">
        <w:rPr>
          <w:rStyle w:val="span"/>
          <w:sz w:val="22"/>
          <w:szCs w:val="22"/>
          <w:highlight w:val="yellow"/>
        </w:rPr>
        <w:t>Skilled at working independently and collaboratively in team environment.</w:t>
      </w:r>
    </w:p>
    <w:p w14:paraId="52B3E614" w14:textId="77777777" w:rsidR="0050618E" w:rsidRDefault="00000000">
      <w:pPr>
        <w:pStyle w:val="ulli"/>
        <w:numPr>
          <w:ilvl w:val="0"/>
          <w:numId w:val="6"/>
        </w:numPr>
        <w:spacing w:line="360" w:lineRule="atLeast"/>
        <w:ind w:hanging="201"/>
        <w:rPr>
          <w:rStyle w:val="span"/>
          <w:sz w:val="22"/>
          <w:szCs w:val="22"/>
        </w:rPr>
      </w:pPr>
      <w:r>
        <w:rPr>
          <w:rStyle w:val="span"/>
          <w:sz w:val="22"/>
          <w:szCs w:val="22"/>
        </w:rPr>
        <w:t>Designed REST calls using React to streamline user interface performance.</w:t>
      </w:r>
    </w:p>
    <w:p w14:paraId="5A8E780A" w14:textId="3D3703CA" w:rsidR="0050618E" w:rsidRDefault="00000000">
      <w:pPr>
        <w:pStyle w:val="ulli"/>
        <w:numPr>
          <w:ilvl w:val="0"/>
          <w:numId w:val="6"/>
        </w:numPr>
        <w:spacing w:line="360" w:lineRule="atLeast"/>
        <w:ind w:hanging="201"/>
        <w:rPr>
          <w:rStyle w:val="span"/>
          <w:sz w:val="22"/>
          <w:szCs w:val="22"/>
        </w:rPr>
      </w:pPr>
      <w:r>
        <w:rPr>
          <w:rStyle w:val="span"/>
          <w:sz w:val="22"/>
          <w:szCs w:val="22"/>
        </w:rPr>
        <w:t xml:space="preserve">Created </w:t>
      </w:r>
      <w:r w:rsidRPr="00D23C5E">
        <w:rPr>
          <w:rStyle w:val="span"/>
          <w:sz w:val="22"/>
          <w:szCs w:val="22"/>
          <w:highlight w:val="yellow"/>
        </w:rPr>
        <w:t>mobile applications</w:t>
      </w:r>
      <w:r>
        <w:rPr>
          <w:rStyle w:val="span"/>
          <w:sz w:val="22"/>
          <w:szCs w:val="22"/>
        </w:rPr>
        <w:t xml:space="preserve"> </w:t>
      </w:r>
      <w:r w:rsidR="00D23C5E" w:rsidRPr="00D23C5E">
        <w:rPr>
          <w:rStyle w:val="span"/>
          <w:sz w:val="22"/>
          <w:szCs w:val="22"/>
          <w:highlight w:val="cyan"/>
        </w:rPr>
        <w:t>Web Applications</w:t>
      </w:r>
      <w:r w:rsidR="00D23C5E">
        <w:rPr>
          <w:rStyle w:val="span"/>
          <w:sz w:val="22"/>
          <w:szCs w:val="22"/>
        </w:rPr>
        <w:t xml:space="preserve"> </w:t>
      </w:r>
      <w:r>
        <w:rPr>
          <w:rStyle w:val="span"/>
          <w:sz w:val="22"/>
          <w:szCs w:val="22"/>
        </w:rPr>
        <w:t>based on React, integrating Facebook's best practices for interface design.</w:t>
      </w:r>
    </w:p>
    <w:p w14:paraId="269FEB41" w14:textId="120EF2C8" w:rsidR="0050618E" w:rsidRDefault="00000000">
      <w:pPr>
        <w:pStyle w:val="ulli"/>
        <w:numPr>
          <w:ilvl w:val="0"/>
          <w:numId w:val="6"/>
        </w:numPr>
        <w:spacing w:line="360" w:lineRule="atLeast"/>
        <w:ind w:hanging="201"/>
        <w:rPr>
          <w:rStyle w:val="span"/>
          <w:sz w:val="22"/>
          <w:szCs w:val="22"/>
        </w:rPr>
      </w:pPr>
      <w:r>
        <w:rPr>
          <w:rStyle w:val="span"/>
          <w:sz w:val="22"/>
          <w:szCs w:val="22"/>
        </w:rPr>
        <w:t xml:space="preserve">Revised, </w:t>
      </w:r>
      <w:r w:rsidR="00176A44">
        <w:rPr>
          <w:rStyle w:val="span"/>
          <w:sz w:val="22"/>
          <w:szCs w:val="22"/>
        </w:rPr>
        <w:t>modularized,</w:t>
      </w:r>
      <w:r>
        <w:rPr>
          <w:rStyle w:val="span"/>
          <w:sz w:val="22"/>
          <w:szCs w:val="22"/>
        </w:rPr>
        <w:t xml:space="preserve"> and updated old code bases to modern development standards, reducing operating costs, and improving functionality.</w:t>
      </w:r>
    </w:p>
    <w:p w14:paraId="6010EB5C" w14:textId="77777777" w:rsidR="0050618E" w:rsidRPr="00D23C5E" w:rsidRDefault="00000000">
      <w:pPr>
        <w:pStyle w:val="ulli"/>
        <w:numPr>
          <w:ilvl w:val="0"/>
          <w:numId w:val="6"/>
        </w:numPr>
        <w:spacing w:line="360" w:lineRule="atLeast"/>
        <w:ind w:hanging="201"/>
        <w:rPr>
          <w:rStyle w:val="span"/>
          <w:sz w:val="22"/>
          <w:szCs w:val="22"/>
          <w:highlight w:val="yellow"/>
        </w:rPr>
      </w:pPr>
      <w:r w:rsidRPr="00D23C5E">
        <w:rPr>
          <w:rStyle w:val="span"/>
          <w:sz w:val="22"/>
          <w:szCs w:val="22"/>
          <w:highlight w:val="yellow"/>
        </w:rPr>
        <w:t>Developed software for desktop and mobile operating systems.</w:t>
      </w:r>
    </w:p>
    <w:p w14:paraId="162DEC03" w14:textId="02DB3218" w:rsidR="00D23C5E" w:rsidRPr="00D23C5E" w:rsidRDefault="00000000" w:rsidP="00D23C5E">
      <w:pPr>
        <w:pStyle w:val="ulli"/>
        <w:numPr>
          <w:ilvl w:val="0"/>
          <w:numId w:val="6"/>
        </w:numPr>
        <w:spacing w:line="360" w:lineRule="atLeast"/>
        <w:ind w:hanging="201"/>
        <w:rPr>
          <w:sz w:val="22"/>
          <w:szCs w:val="22"/>
          <w:highlight w:val="yellow"/>
        </w:rPr>
      </w:pPr>
      <w:r w:rsidRPr="00D23C5E">
        <w:rPr>
          <w:rStyle w:val="span"/>
          <w:sz w:val="22"/>
          <w:szCs w:val="22"/>
          <w:highlight w:val="yellow"/>
        </w:rPr>
        <w:t>Identified and eliminated performance bottlenecks by determining root causes and remediating problematic code.</w:t>
      </w:r>
      <w:r w:rsidR="00D23C5E">
        <w:t xml:space="preserve"> </w:t>
      </w:r>
    </w:p>
    <w:p w14:paraId="09B525BA" w14:textId="77777777" w:rsidR="00D97C60" w:rsidRPr="00D23C5E" w:rsidRDefault="00D97C60" w:rsidP="00D97C60">
      <w:pPr>
        <w:pStyle w:val="ulli"/>
        <w:numPr>
          <w:ilvl w:val="0"/>
          <w:numId w:val="6"/>
        </w:numPr>
        <w:spacing w:line="360" w:lineRule="atLeast"/>
        <w:ind w:hanging="201"/>
        <w:rPr>
          <w:sz w:val="22"/>
          <w:szCs w:val="22"/>
        </w:rPr>
      </w:pPr>
      <w:r>
        <w:rPr>
          <w:rStyle w:val="span"/>
          <w:sz w:val="22"/>
          <w:szCs w:val="22"/>
        </w:rPr>
        <w:t>Planned website development, converting mockups into usable web presence with HTML, JavaScript, AJAX, and JSON coding.</w:t>
      </w:r>
    </w:p>
    <w:p w14:paraId="78340EFB" w14:textId="77777777" w:rsidR="00D97C60" w:rsidRPr="00D23C5E" w:rsidRDefault="00D97C60" w:rsidP="00D97C60">
      <w:pPr>
        <w:pStyle w:val="Default"/>
        <w:numPr>
          <w:ilvl w:val="0"/>
          <w:numId w:val="6"/>
        </w:numPr>
        <w:rPr>
          <w:rStyle w:val="span"/>
          <w:rFonts w:ascii="Times New Roman" w:hAnsi="Times New Roman" w:cs="Times New Roman"/>
          <w:sz w:val="22"/>
          <w:szCs w:val="22"/>
        </w:rPr>
      </w:pPr>
      <w:r w:rsidRPr="00D23C5E">
        <w:rPr>
          <w:rFonts w:ascii="Times New Roman" w:hAnsi="Times New Roman" w:cs="Times New Roman"/>
          <w:sz w:val="22"/>
          <w:szCs w:val="22"/>
          <w:highlight w:val="cyan"/>
        </w:rPr>
        <w:t>Cooperating with the back-end developer in the process of building the REST API</w:t>
      </w:r>
      <w:r w:rsidRPr="00D23C5E">
        <w:rPr>
          <w:rFonts w:ascii="Times New Roman" w:hAnsi="Times New Roman" w:cs="Times New Roman"/>
          <w:sz w:val="22"/>
          <w:szCs w:val="22"/>
        </w:rPr>
        <w:t xml:space="preserve"> </w:t>
      </w:r>
    </w:p>
    <w:p w14:paraId="21FA8396" w14:textId="55416D7E" w:rsidR="00D23C5E" w:rsidRPr="00D23C5E" w:rsidRDefault="00D23C5E" w:rsidP="00D23C5E">
      <w:pPr>
        <w:pStyle w:val="Default"/>
        <w:numPr>
          <w:ilvl w:val="0"/>
          <w:numId w:val="6"/>
        </w:numPr>
        <w:rPr>
          <w:rStyle w:val="span"/>
          <w:rFonts w:ascii="Times New Roman" w:hAnsi="Times New Roman" w:cs="Times New Roman"/>
          <w:sz w:val="22"/>
          <w:szCs w:val="22"/>
          <w:highlight w:val="cyan"/>
        </w:rPr>
      </w:pPr>
      <w:r w:rsidRPr="00D23C5E">
        <w:rPr>
          <w:rFonts w:ascii="Times New Roman" w:hAnsi="Times New Roman" w:cs="Times New Roman"/>
          <w:sz w:val="22"/>
          <w:szCs w:val="22"/>
          <w:highlight w:val="cyan"/>
        </w:rPr>
        <w:t xml:space="preserve">Taking an active role in structuring our single page applications to make them easy to maintain and to ensure they are highly </w:t>
      </w:r>
      <w:r w:rsidR="00D97C60" w:rsidRPr="00D23C5E">
        <w:rPr>
          <w:rFonts w:ascii="Times New Roman" w:hAnsi="Times New Roman" w:cs="Times New Roman"/>
          <w:sz w:val="22"/>
          <w:szCs w:val="22"/>
          <w:highlight w:val="cyan"/>
        </w:rPr>
        <w:t>modularized.</w:t>
      </w:r>
      <w:r w:rsidRPr="00D23C5E">
        <w:rPr>
          <w:rFonts w:ascii="Times New Roman" w:hAnsi="Times New Roman" w:cs="Times New Roman"/>
          <w:sz w:val="22"/>
          <w:szCs w:val="22"/>
          <w:highlight w:val="cyan"/>
        </w:rPr>
        <w:t xml:space="preserve"> </w:t>
      </w:r>
    </w:p>
    <w:p w14:paraId="2CF07A23" w14:textId="18396326" w:rsidR="0050618E" w:rsidRDefault="00000000">
      <w:pPr>
        <w:pStyle w:val="ulli"/>
        <w:numPr>
          <w:ilvl w:val="0"/>
          <w:numId w:val="6"/>
        </w:numPr>
        <w:spacing w:line="360" w:lineRule="atLeast"/>
        <w:ind w:hanging="201"/>
        <w:rPr>
          <w:rStyle w:val="span"/>
          <w:sz w:val="22"/>
          <w:szCs w:val="22"/>
        </w:rPr>
      </w:pPr>
      <w:r w:rsidRPr="00D23C5E">
        <w:rPr>
          <w:rStyle w:val="span"/>
          <w:sz w:val="22"/>
          <w:szCs w:val="22"/>
          <w:highlight w:val="yellow"/>
        </w:rPr>
        <w:t xml:space="preserve">Coded websites using HTML, CSS, JavaScript, and </w:t>
      </w:r>
      <w:r w:rsidR="00176A44" w:rsidRPr="00D23C5E">
        <w:rPr>
          <w:rStyle w:val="span"/>
          <w:sz w:val="22"/>
          <w:szCs w:val="22"/>
          <w:highlight w:val="yellow"/>
        </w:rPr>
        <w:t>React</w:t>
      </w:r>
      <w:r w:rsidRPr="00D23C5E">
        <w:rPr>
          <w:rStyle w:val="span"/>
          <w:sz w:val="22"/>
          <w:szCs w:val="22"/>
          <w:highlight w:val="yellow"/>
        </w:rPr>
        <w:t xml:space="preserve"> languages.</w:t>
      </w:r>
    </w:p>
    <w:p w14:paraId="74D9ACC9" w14:textId="77777777" w:rsidR="0050618E" w:rsidRDefault="00000000">
      <w:pPr>
        <w:pStyle w:val="ulli"/>
        <w:numPr>
          <w:ilvl w:val="0"/>
          <w:numId w:val="6"/>
        </w:numPr>
        <w:spacing w:line="360" w:lineRule="atLeast"/>
        <w:ind w:hanging="201"/>
        <w:rPr>
          <w:rStyle w:val="span"/>
          <w:sz w:val="22"/>
          <w:szCs w:val="22"/>
        </w:rPr>
      </w:pPr>
      <w:r>
        <w:rPr>
          <w:rStyle w:val="span"/>
          <w:sz w:val="22"/>
          <w:szCs w:val="22"/>
        </w:rPr>
        <w:t>Collaborated on stages of systems development lifecycle from requirement gathering to production releases.</w:t>
      </w:r>
    </w:p>
    <w:p w14:paraId="5DC6A03E" w14:textId="77777777" w:rsidR="0050618E" w:rsidRDefault="00000000">
      <w:pPr>
        <w:pStyle w:val="ulli"/>
        <w:numPr>
          <w:ilvl w:val="0"/>
          <w:numId w:val="6"/>
        </w:numPr>
        <w:spacing w:line="360" w:lineRule="atLeast"/>
        <w:ind w:hanging="201"/>
        <w:rPr>
          <w:rStyle w:val="span"/>
          <w:sz w:val="22"/>
          <w:szCs w:val="22"/>
        </w:rPr>
      </w:pPr>
      <w:r>
        <w:rPr>
          <w:rStyle w:val="span"/>
          <w:sz w:val="22"/>
          <w:szCs w:val="22"/>
        </w:rPr>
        <w:t>Oversaw technical issues and troubleshooting requests to resolve user problems.</w:t>
      </w:r>
    </w:p>
    <w:p w14:paraId="27FE42DE" w14:textId="77777777" w:rsidR="0050618E" w:rsidRDefault="00000000">
      <w:pPr>
        <w:pStyle w:val="ulli"/>
        <w:numPr>
          <w:ilvl w:val="0"/>
          <w:numId w:val="6"/>
        </w:numPr>
        <w:spacing w:line="360" w:lineRule="atLeast"/>
        <w:ind w:hanging="201"/>
        <w:rPr>
          <w:rStyle w:val="span"/>
          <w:sz w:val="22"/>
          <w:szCs w:val="22"/>
        </w:rPr>
      </w:pPr>
      <w:r>
        <w:rPr>
          <w:rStyle w:val="span"/>
          <w:sz w:val="22"/>
          <w:szCs w:val="22"/>
        </w:rPr>
        <w:t>Implemented changes and integrated requested elements to streamline business operations.</w:t>
      </w:r>
    </w:p>
    <w:p w14:paraId="6057F80B" w14:textId="77777777" w:rsidR="0050618E" w:rsidRDefault="00000000">
      <w:pPr>
        <w:pStyle w:val="ulli"/>
        <w:numPr>
          <w:ilvl w:val="0"/>
          <w:numId w:val="6"/>
        </w:numPr>
        <w:spacing w:line="360" w:lineRule="atLeast"/>
        <w:ind w:hanging="201"/>
        <w:rPr>
          <w:rStyle w:val="span"/>
          <w:sz w:val="22"/>
          <w:szCs w:val="22"/>
        </w:rPr>
      </w:pPr>
      <w:r>
        <w:rPr>
          <w:rStyle w:val="span"/>
          <w:sz w:val="22"/>
          <w:szCs w:val="22"/>
        </w:rPr>
        <w:t>Ran debugging tools to eliminate flaws and glitches prior to publishing.</w:t>
      </w:r>
    </w:p>
    <w:p w14:paraId="29D39D15" w14:textId="77777777" w:rsidR="0050618E" w:rsidRDefault="00000000">
      <w:pPr>
        <w:pStyle w:val="divdocumentdivheading"/>
        <w:tabs>
          <w:tab w:val="left" w:pos="4549"/>
          <w:tab w:val="left" w:pos="10560"/>
        </w:tabs>
        <w:spacing w:before="60" w:line="360" w:lineRule="atLeast"/>
        <w:jc w:val="center"/>
        <w:rPr>
          <w:b/>
          <w:bCs/>
          <w:smallCaps/>
          <w:color w:val="3399CC"/>
          <w:sz w:val="22"/>
          <w:szCs w:val="22"/>
        </w:rPr>
      </w:pPr>
      <w:r>
        <w:rPr>
          <w:b/>
          <w:bCs/>
          <w:smallCaps/>
          <w:color w:val="3399CC"/>
          <w:sz w:val="22"/>
          <w:szCs w:val="22"/>
        </w:rPr>
        <w:t xml:space="preserve"> </w:t>
      </w:r>
      <w:r>
        <w:rPr>
          <w:strike/>
          <w:color w:val="3399CC"/>
          <w:sz w:val="26"/>
        </w:rPr>
        <w:tab/>
      </w:r>
      <w:r>
        <w:rPr>
          <w:rStyle w:val="divdocumentdivsectiontitle"/>
          <w:b/>
          <w:bCs/>
          <w:smallCaps/>
          <w:shd w:val="clear" w:color="auto" w:fill="FFFFFF"/>
        </w:rPr>
        <w:t xml:space="preserve">   Education   </w:t>
      </w:r>
      <w:r>
        <w:rPr>
          <w:strike/>
          <w:color w:val="3399CC"/>
          <w:sz w:val="26"/>
        </w:rPr>
        <w:tab/>
      </w:r>
    </w:p>
    <w:p w14:paraId="2F8ECEAC" w14:textId="77777777" w:rsidR="00D97C60" w:rsidRDefault="00000000" w:rsidP="00736846">
      <w:pPr>
        <w:pStyle w:val="divdocumentsinglecolumn"/>
        <w:numPr>
          <w:ilvl w:val="0"/>
          <w:numId w:val="10"/>
        </w:numPr>
        <w:spacing w:line="360" w:lineRule="atLeast"/>
        <w:rPr>
          <w:rStyle w:val="singlecolumnspanpaddedlinenth-child1"/>
          <w:sz w:val="22"/>
          <w:szCs w:val="22"/>
        </w:rPr>
      </w:pPr>
      <w:r>
        <w:rPr>
          <w:rStyle w:val="spandegree"/>
          <w:sz w:val="22"/>
          <w:szCs w:val="22"/>
        </w:rPr>
        <w:t>Certificate in Full-Stack Software Engineering</w:t>
      </w:r>
      <w:r>
        <w:rPr>
          <w:rStyle w:val="span"/>
          <w:sz w:val="22"/>
          <w:szCs w:val="22"/>
        </w:rPr>
        <w:t>: 06/2020</w:t>
      </w:r>
      <w:r>
        <w:rPr>
          <w:rStyle w:val="singlecolumnspanpaddedlinenth-child1"/>
          <w:sz w:val="22"/>
          <w:szCs w:val="22"/>
        </w:rPr>
        <w:t xml:space="preserve"> </w:t>
      </w:r>
    </w:p>
    <w:p w14:paraId="01FAB63F" w14:textId="5828C808" w:rsidR="0050618E" w:rsidRDefault="00736846" w:rsidP="00D97C60">
      <w:pPr>
        <w:pStyle w:val="divdocumentsinglecolumn"/>
        <w:spacing w:line="360" w:lineRule="atLeast"/>
        <w:ind w:left="720"/>
        <w:rPr>
          <w:sz w:val="22"/>
          <w:szCs w:val="22"/>
        </w:rPr>
      </w:pPr>
      <w:r>
        <w:rPr>
          <w:rStyle w:val="singlecolumnspanpaddedlinenth-child1"/>
          <w:sz w:val="22"/>
          <w:szCs w:val="22"/>
        </w:rPr>
        <w:t xml:space="preserve"> From </w:t>
      </w:r>
      <w:r w:rsidR="00000000">
        <w:rPr>
          <w:rStyle w:val="spancompanyname"/>
          <w:sz w:val="22"/>
          <w:szCs w:val="22"/>
        </w:rPr>
        <w:t>TrainingHub.io</w:t>
      </w:r>
      <w:r w:rsidR="00000000">
        <w:rPr>
          <w:rStyle w:val="span"/>
          <w:sz w:val="22"/>
          <w:szCs w:val="22"/>
        </w:rPr>
        <w:t xml:space="preserve"> - Mississauga, ON</w:t>
      </w:r>
      <w:r w:rsidR="00000000">
        <w:rPr>
          <w:sz w:val="22"/>
          <w:szCs w:val="22"/>
        </w:rPr>
        <w:t xml:space="preserve"> </w:t>
      </w:r>
    </w:p>
    <w:p w14:paraId="0A2E50FA" w14:textId="3351CD4E" w:rsidR="0050618E" w:rsidRDefault="00000000" w:rsidP="00736846">
      <w:pPr>
        <w:pStyle w:val="ulli"/>
        <w:spacing w:line="360" w:lineRule="atLeast"/>
        <w:ind w:left="720"/>
        <w:rPr>
          <w:rStyle w:val="span"/>
          <w:sz w:val="22"/>
          <w:szCs w:val="22"/>
        </w:rPr>
      </w:pPr>
      <w:r>
        <w:rPr>
          <w:rStyle w:val="span"/>
          <w:sz w:val="22"/>
          <w:szCs w:val="22"/>
        </w:rPr>
        <w:t xml:space="preserve">24-weeks full-stack web development training learning </w:t>
      </w:r>
      <w:r w:rsidR="002D53F7">
        <w:rPr>
          <w:rStyle w:val="span"/>
          <w:sz w:val="22"/>
          <w:szCs w:val="22"/>
        </w:rPr>
        <w:t>HTML, CSS</w:t>
      </w:r>
      <w:r>
        <w:rPr>
          <w:rStyle w:val="span"/>
          <w:sz w:val="22"/>
          <w:szCs w:val="22"/>
        </w:rPr>
        <w:t>,</w:t>
      </w:r>
      <w:r w:rsidR="002D53F7">
        <w:rPr>
          <w:rStyle w:val="span"/>
          <w:sz w:val="22"/>
          <w:szCs w:val="22"/>
        </w:rPr>
        <w:t xml:space="preserve"> </w:t>
      </w:r>
      <w:r w:rsidR="00D97C60" w:rsidRPr="002D53F7">
        <w:rPr>
          <w:rStyle w:val="span"/>
          <w:sz w:val="22"/>
          <w:szCs w:val="22"/>
        </w:rPr>
        <w:t>JavaScript</w:t>
      </w:r>
      <w:r w:rsidR="002D53F7">
        <w:rPr>
          <w:rStyle w:val="span"/>
          <w:sz w:val="22"/>
          <w:szCs w:val="22"/>
        </w:rPr>
        <w:t xml:space="preserve">, </w:t>
      </w:r>
      <w:r w:rsidR="00D97C60" w:rsidRPr="004D235E">
        <w:rPr>
          <w:rStyle w:val="span"/>
          <w:sz w:val="22"/>
          <w:szCs w:val="22"/>
        </w:rPr>
        <w:t>Tailwind</w:t>
      </w:r>
      <w:r w:rsidR="002D53F7">
        <w:rPr>
          <w:rStyle w:val="span"/>
          <w:sz w:val="22"/>
          <w:szCs w:val="22"/>
        </w:rPr>
        <w:t xml:space="preserve">, </w:t>
      </w:r>
      <w:r w:rsidR="002D53F7" w:rsidRPr="004D235E">
        <w:rPr>
          <w:rStyle w:val="span"/>
          <w:sz w:val="22"/>
          <w:szCs w:val="22"/>
        </w:rPr>
        <w:t>Bootstrap, SASS</w:t>
      </w:r>
      <w:r w:rsidR="002D53F7">
        <w:rPr>
          <w:rStyle w:val="span"/>
          <w:sz w:val="22"/>
          <w:szCs w:val="22"/>
        </w:rPr>
        <w:t xml:space="preserve"> </w:t>
      </w:r>
      <w:r>
        <w:rPr>
          <w:rStyle w:val="span"/>
          <w:sz w:val="22"/>
          <w:szCs w:val="22"/>
        </w:rPr>
        <w:t>React Native, MongoDB, GitHub,</w:t>
      </w:r>
      <w:r w:rsidR="004D235E">
        <w:rPr>
          <w:rStyle w:val="span"/>
          <w:sz w:val="22"/>
          <w:szCs w:val="22"/>
        </w:rPr>
        <w:t xml:space="preserve"> </w:t>
      </w:r>
      <w:r w:rsidR="002D53F7" w:rsidRPr="004D235E">
        <w:rPr>
          <w:rStyle w:val="span"/>
          <w:sz w:val="22"/>
          <w:szCs w:val="22"/>
        </w:rPr>
        <w:t>Node.js, Express</w:t>
      </w:r>
      <w:r w:rsidRPr="004D235E">
        <w:rPr>
          <w:rStyle w:val="span"/>
          <w:sz w:val="22"/>
          <w:szCs w:val="22"/>
        </w:rPr>
        <w:t xml:space="preserve">, </w:t>
      </w:r>
      <w:r w:rsidR="002D53F7" w:rsidRPr="004D235E">
        <w:rPr>
          <w:rStyle w:val="span"/>
          <w:sz w:val="22"/>
          <w:szCs w:val="22"/>
        </w:rPr>
        <w:t>WordPress</w:t>
      </w:r>
      <w:r w:rsidR="002D53F7">
        <w:rPr>
          <w:rStyle w:val="span"/>
          <w:sz w:val="22"/>
          <w:szCs w:val="22"/>
        </w:rPr>
        <w:t xml:space="preserve"> </w:t>
      </w:r>
      <w:r>
        <w:rPr>
          <w:rStyle w:val="span"/>
          <w:sz w:val="22"/>
          <w:szCs w:val="22"/>
        </w:rPr>
        <w:t>etc.</w:t>
      </w:r>
    </w:p>
    <w:p w14:paraId="3D1079A3" w14:textId="77777777" w:rsidR="00D23C5E" w:rsidRDefault="002D53F7" w:rsidP="00736846">
      <w:pPr>
        <w:pStyle w:val="ulli"/>
        <w:numPr>
          <w:ilvl w:val="0"/>
          <w:numId w:val="10"/>
        </w:numPr>
        <w:spacing w:line="360" w:lineRule="atLeast"/>
        <w:rPr>
          <w:rStyle w:val="span"/>
          <w:sz w:val="22"/>
          <w:szCs w:val="22"/>
        </w:rPr>
      </w:pPr>
      <w:r w:rsidRPr="004D235E">
        <w:rPr>
          <w:rStyle w:val="span"/>
          <w:b/>
          <w:bCs/>
          <w:sz w:val="22"/>
          <w:szCs w:val="22"/>
        </w:rPr>
        <w:t xml:space="preserve">Ontario College Diploma Program </w:t>
      </w:r>
      <w:r w:rsidRPr="00D23C5E">
        <w:rPr>
          <w:rStyle w:val="span"/>
          <w:b/>
          <w:bCs/>
          <w:sz w:val="22"/>
          <w:szCs w:val="22"/>
          <w:highlight w:val="yellow"/>
        </w:rPr>
        <w:t>in Technician</w:t>
      </w:r>
      <w:r>
        <w:rPr>
          <w:rStyle w:val="span"/>
          <w:sz w:val="22"/>
          <w:szCs w:val="22"/>
        </w:rPr>
        <w:t xml:space="preserve">: </w:t>
      </w:r>
      <w:r w:rsidRPr="00D23C5E">
        <w:rPr>
          <w:rStyle w:val="span"/>
          <w:sz w:val="22"/>
          <w:szCs w:val="22"/>
          <w:highlight w:val="yellow"/>
        </w:rPr>
        <w:t>MOTIVE POWER TECHNICIAN (AUTOMOTIVE)</w:t>
      </w:r>
      <w:r w:rsidR="00D23C5E">
        <w:rPr>
          <w:rStyle w:val="span"/>
          <w:sz w:val="22"/>
          <w:szCs w:val="22"/>
        </w:rPr>
        <w:t xml:space="preserve"> </w:t>
      </w:r>
      <w:r>
        <w:rPr>
          <w:rStyle w:val="span"/>
          <w:sz w:val="22"/>
          <w:szCs w:val="22"/>
        </w:rPr>
        <w:t>12/2019</w:t>
      </w:r>
      <w:r w:rsidRPr="004D235E">
        <w:rPr>
          <w:rStyle w:val="span"/>
          <w:sz w:val="22"/>
          <w:szCs w:val="22"/>
        </w:rPr>
        <w:t xml:space="preserve"> </w:t>
      </w:r>
      <w:r w:rsidR="00736846">
        <w:rPr>
          <w:rStyle w:val="span"/>
          <w:sz w:val="22"/>
          <w:szCs w:val="22"/>
        </w:rPr>
        <w:t xml:space="preserve"> </w:t>
      </w:r>
    </w:p>
    <w:p w14:paraId="42276347" w14:textId="7E3B5C2D" w:rsidR="0050618E" w:rsidRPr="004D235E" w:rsidRDefault="00736846" w:rsidP="00D23C5E">
      <w:pPr>
        <w:pStyle w:val="ulli"/>
        <w:spacing w:line="360" w:lineRule="atLeast"/>
        <w:ind w:left="720"/>
        <w:rPr>
          <w:rStyle w:val="span"/>
          <w:sz w:val="22"/>
          <w:szCs w:val="22"/>
        </w:rPr>
      </w:pPr>
      <w:r w:rsidRPr="00736846">
        <w:rPr>
          <w:rStyle w:val="span"/>
          <w:sz w:val="22"/>
          <w:szCs w:val="22"/>
        </w:rPr>
        <w:t xml:space="preserve">From </w:t>
      </w:r>
      <w:r w:rsidR="002D53F7" w:rsidRPr="00D97C60">
        <w:rPr>
          <w:rStyle w:val="span"/>
          <w:b/>
          <w:bCs/>
          <w:sz w:val="22"/>
          <w:szCs w:val="22"/>
          <w:highlight w:val="cyan"/>
        </w:rPr>
        <w:t>F</w:t>
      </w:r>
      <w:r w:rsidR="00D23C5E" w:rsidRPr="00D97C60">
        <w:rPr>
          <w:rStyle w:val="span"/>
          <w:b/>
          <w:bCs/>
          <w:sz w:val="22"/>
          <w:szCs w:val="22"/>
          <w:highlight w:val="cyan"/>
        </w:rPr>
        <w:t>anshawe College</w:t>
      </w:r>
      <w:r w:rsidR="002D53F7" w:rsidRPr="00D23C5E">
        <w:rPr>
          <w:rStyle w:val="span"/>
          <w:sz w:val="22"/>
          <w:szCs w:val="22"/>
          <w:highlight w:val="cyan"/>
        </w:rPr>
        <w:t>- London</w:t>
      </w:r>
      <w:r w:rsidR="002D53F7" w:rsidRPr="004D235E">
        <w:rPr>
          <w:rStyle w:val="span"/>
          <w:sz w:val="22"/>
          <w:szCs w:val="22"/>
        </w:rPr>
        <w:t xml:space="preserve"> </w:t>
      </w:r>
    </w:p>
    <w:p w14:paraId="403B58DE" w14:textId="77777777" w:rsidR="00D23C5E" w:rsidRDefault="002D53F7" w:rsidP="00736846">
      <w:pPr>
        <w:pStyle w:val="ulli"/>
        <w:numPr>
          <w:ilvl w:val="0"/>
          <w:numId w:val="10"/>
        </w:numPr>
        <w:spacing w:line="360" w:lineRule="atLeast"/>
        <w:rPr>
          <w:rStyle w:val="span"/>
          <w:sz w:val="22"/>
          <w:szCs w:val="22"/>
        </w:rPr>
      </w:pPr>
      <w:r w:rsidRPr="004D235E">
        <w:rPr>
          <w:rStyle w:val="span"/>
          <w:b/>
          <w:bCs/>
          <w:sz w:val="22"/>
          <w:szCs w:val="22"/>
        </w:rPr>
        <w:lastRenderedPageBreak/>
        <w:t>Bachelor of Engineering</w:t>
      </w:r>
      <w:r w:rsidRPr="00D23C5E">
        <w:rPr>
          <w:rStyle w:val="span"/>
          <w:sz w:val="22"/>
          <w:szCs w:val="22"/>
          <w:highlight w:val="yellow"/>
        </w:rPr>
        <w:t>: MECHANICAL ENGINEERING</w:t>
      </w:r>
      <w:r w:rsidRPr="00736846">
        <w:rPr>
          <w:rStyle w:val="span"/>
          <w:sz w:val="22"/>
          <w:szCs w:val="22"/>
        </w:rPr>
        <w:t>, 05/</w:t>
      </w:r>
      <w:r w:rsidR="00736846" w:rsidRPr="00736846">
        <w:rPr>
          <w:rStyle w:val="span"/>
          <w:sz w:val="22"/>
          <w:szCs w:val="22"/>
        </w:rPr>
        <w:t xml:space="preserve">2017 </w:t>
      </w:r>
    </w:p>
    <w:p w14:paraId="52B61DF1" w14:textId="0A925BD3" w:rsidR="002D53F7" w:rsidRPr="00736846" w:rsidRDefault="00736846" w:rsidP="00D23C5E">
      <w:pPr>
        <w:pStyle w:val="ulli"/>
        <w:spacing w:line="360" w:lineRule="atLeast"/>
        <w:ind w:left="720"/>
        <w:rPr>
          <w:rStyle w:val="span"/>
          <w:sz w:val="22"/>
          <w:szCs w:val="22"/>
        </w:rPr>
      </w:pPr>
      <w:r w:rsidRPr="00736846">
        <w:rPr>
          <w:rStyle w:val="span"/>
          <w:sz w:val="22"/>
          <w:szCs w:val="22"/>
        </w:rPr>
        <w:t>From</w:t>
      </w:r>
      <w:r w:rsidR="00D23C5E">
        <w:rPr>
          <w:rStyle w:val="span"/>
          <w:sz w:val="22"/>
          <w:szCs w:val="22"/>
        </w:rPr>
        <w:t xml:space="preserve"> </w:t>
      </w:r>
      <w:r w:rsidR="00D23C5E" w:rsidRPr="00D97C60">
        <w:rPr>
          <w:rStyle w:val="span"/>
          <w:b/>
          <w:bCs/>
          <w:sz w:val="22"/>
          <w:szCs w:val="22"/>
          <w:highlight w:val="cyan"/>
        </w:rPr>
        <w:t>Gujarat Technological University</w:t>
      </w:r>
      <w:r w:rsidR="002D53F7" w:rsidRPr="00736846">
        <w:rPr>
          <w:rStyle w:val="span"/>
          <w:sz w:val="22"/>
          <w:szCs w:val="22"/>
        </w:rPr>
        <w:t xml:space="preserve"> - </w:t>
      </w:r>
      <w:r w:rsidR="002D53F7" w:rsidRPr="00D23C5E">
        <w:rPr>
          <w:rStyle w:val="span"/>
          <w:sz w:val="22"/>
          <w:szCs w:val="22"/>
        </w:rPr>
        <w:t>India</w:t>
      </w:r>
      <w:r w:rsidR="002D53F7" w:rsidRPr="00736846">
        <w:rPr>
          <w:rStyle w:val="span"/>
          <w:sz w:val="22"/>
          <w:szCs w:val="22"/>
        </w:rPr>
        <w:t xml:space="preserve"> </w:t>
      </w:r>
    </w:p>
    <w:p w14:paraId="320B8222" w14:textId="250505B8" w:rsidR="00D63EC0" w:rsidRPr="00D63EC0" w:rsidRDefault="00D63EC0" w:rsidP="002D53F7">
      <w:pPr>
        <w:autoSpaceDE w:val="0"/>
        <w:autoSpaceDN w:val="0"/>
        <w:adjustRightInd w:val="0"/>
        <w:spacing w:line="240" w:lineRule="auto"/>
        <w:textAlignment w:val="auto"/>
        <w:rPr>
          <w:rFonts w:ascii="CIDFont+F5" w:hAnsi="CIDFont+F5" w:cs="CIDFont+F5"/>
          <w:sz w:val="20"/>
          <w:szCs w:val="20"/>
        </w:rPr>
      </w:pPr>
    </w:p>
    <w:sectPr w:rsidR="00D63EC0" w:rsidRPr="00D63EC0">
      <w:pgSz w:w="12240" w:h="15840"/>
      <w:pgMar w:top="760" w:right="840" w:bottom="76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IDFont+F5">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B54B018">
      <w:start w:val="1"/>
      <w:numFmt w:val="bullet"/>
      <w:lvlText w:val=""/>
      <w:lvlJc w:val="left"/>
      <w:pPr>
        <w:ind w:left="720" w:hanging="360"/>
      </w:pPr>
      <w:rPr>
        <w:rFonts w:ascii="Symbol" w:hAnsi="Symbol"/>
      </w:rPr>
    </w:lvl>
    <w:lvl w:ilvl="1" w:tplc="02B2C21E">
      <w:start w:val="1"/>
      <w:numFmt w:val="bullet"/>
      <w:lvlText w:val="o"/>
      <w:lvlJc w:val="left"/>
      <w:pPr>
        <w:tabs>
          <w:tab w:val="num" w:pos="1440"/>
        </w:tabs>
        <w:ind w:left="1440" w:hanging="360"/>
      </w:pPr>
      <w:rPr>
        <w:rFonts w:ascii="Courier New" w:hAnsi="Courier New"/>
      </w:rPr>
    </w:lvl>
    <w:lvl w:ilvl="2" w:tplc="B16E5ABE">
      <w:start w:val="1"/>
      <w:numFmt w:val="bullet"/>
      <w:lvlText w:val=""/>
      <w:lvlJc w:val="left"/>
      <w:pPr>
        <w:tabs>
          <w:tab w:val="num" w:pos="2160"/>
        </w:tabs>
        <w:ind w:left="2160" w:hanging="360"/>
      </w:pPr>
      <w:rPr>
        <w:rFonts w:ascii="Wingdings" w:hAnsi="Wingdings"/>
      </w:rPr>
    </w:lvl>
    <w:lvl w:ilvl="3" w:tplc="BF5CB410">
      <w:start w:val="1"/>
      <w:numFmt w:val="bullet"/>
      <w:lvlText w:val=""/>
      <w:lvlJc w:val="left"/>
      <w:pPr>
        <w:tabs>
          <w:tab w:val="num" w:pos="2880"/>
        </w:tabs>
        <w:ind w:left="2880" w:hanging="360"/>
      </w:pPr>
      <w:rPr>
        <w:rFonts w:ascii="Symbol" w:hAnsi="Symbol"/>
      </w:rPr>
    </w:lvl>
    <w:lvl w:ilvl="4" w:tplc="523C1E56">
      <w:start w:val="1"/>
      <w:numFmt w:val="bullet"/>
      <w:lvlText w:val="o"/>
      <w:lvlJc w:val="left"/>
      <w:pPr>
        <w:tabs>
          <w:tab w:val="num" w:pos="3600"/>
        </w:tabs>
        <w:ind w:left="3600" w:hanging="360"/>
      </w:pPr>
      <w:rPr>
        <w:rFonts w:ascii="Courier New" w:hAnsi="Courier New"/>
      </w:rPr>
    </w:lvl>
    <w:lvl w:ilvl="5" w:tplc="5176A320">
      <w:start w:val="1"/>
      <w:numFmt w:val="bullet"/>
      <w:lvlText w:val=""/>
      <w:lvlJc w:val="left"/>
      <w:pPr>
        <w:tabs>
          <w:tab w:val="num" w:pos="4320"/>
        </w:tabs>
        <w:ind w:left="4320" w:hanging="360"/>
      </w:pPr>
      <w:rPr>
        <w:rFonts w:ascii="Wingdings" w:hAnsi="Wingdings"/>
      </w:rPr>
    </w:lvl>
    <w:lvl w:ilvl="6" w:tplc="B37E989A">
      <w:start w:val="1"/>
      <w:numFmt w:val="bullet"/>
      <w:lvlText w:val=""/>
      <w:lvlJc w:val="left"/>
      <w:pPr>
        <w:tabs>
          <w:tab w:val="num" w:pos="5040"/>
        </w:tabs>
        <w:ind w:left="5040" w:hanging="360"/>
      </w:pPr>
      <w:rPr>
        <w:rFonts w:ascii="Symbol" w:hAnsi="Symbol"/>
      </w:rPr>
    </w:lvl>
    <w:lvl w:ilvl="7" w:tplc="D53605B6">
      <w:start w:val="1"/>
      <w:numFmt w:val="bullet"/>
      <w:lvlText w:val="o"/>
      <w:lvlJc w:val="left"/>
      <w:pPr>
        <w:tabs>
          <w:tab w:val="num" w:pos="5760"/>
        </w:tabs>
        <w:ind w:left="5760" w:hanging="360"/>
      </w:pPr>
      <w:rPr>
        <w:rFonts w:ascii="Courier New" w:hAnsi="Courier New"/>
      </w:rPr>
    </w:lvl>
    <w:lvl w:ilvl="8" w:tplc="81D2F2B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B466C1A">
      <w:start w:val="1"/>
      <w:numFmt w:val="bullet"/>
      <w:lvlText w:val=""/>
      <w:lvlJc w:val="left"/>
      <w:pPr>
        <w:ind w:left="720" w:hanging="360"/>
      </w:pPr>
      <w:rPr>
        <w:rFonts w:ascii="Symbol" w:hAnsi="Symbol"/>
      </w:rPr>
    </w:lvl>
    <w:lvl w:ilvl="1" w:tplc="A8FC4854">
      <w:start w:val="1"/>
      <w:numFmt w:val="bullet"/>
      <w:lvlText w:val="o"/>
      <w:lvlJc w:val="left"/>
      <w:pPr>
        <w:tabs>
          <w:tab w:val="num" w:pos="1440"/>
        </w:tabs>
        <w:ind w:left="1440" w:hanging="360"/>
      </w:pPr>
      <w:rPr>
        <w:rFonts w:ascii="Courier New" w:hAnsi="Courier New"/>
      </w:rPr>
    </w:lvl>
    <w:lvl w:ilvl="2" w:tplc="3790010A">
      <w:start w:val="1"/>
      <w:numFmt w:val="bullet"/>
      <w:lvlText w:val=""/>
      <w:lvlJc w:val="left"/>
      <w:pPr>
        <w:tabs>
          <w:tab w:val="num" w:pos="2160"/>
        </w:tabs>
        <w:ind w:left="2160" w:hanging="360"/>
      </w:pPr>
      <w:rPr>
        <w:rFonts w:ascii="Wingdings" w:hAnsi="Wingdings"/>
      </w:rPr>
    </w:lvl>
    <w:lvl w:ilvl="3" w:tplc="40345786">
      <w:start w:val="1"/>
      <w:numFmt w:val="bullet"/>
      <w:lvlText w:val=""/>
      <w:lvlJc w:val="left"/>
      <w:pPr>
        <w:tabs>
          <w:tab w:val="num" w:pos="2880"/>
        </w:tabs>
        <w:ind w:left="2880" w:hanging="360"/>
      </w:pPr>
      <w:rPr>
        <w:rFonts w:ascii="Symbol" w:hAnsi="Symbol"/>
      </w:rPr>
    </w:lvl>
    <w:lvl w:ilvl="4" w:tplc="2DC2C952">
      <w:start w:val="1"/>
      <w:numFmt w:val="bullet"/>
      <w:lvlText w:val="o"/>
      <w:lvlJc w:val="left"/>
      <w:pPr>
        <w:tabs>
          <w:tab w:val="num" w:pos="3600"/>
        </w:tabs>
        <w:ind w:left="3600" w:hanging="360"/>
      </w:pPr>
      <w:rPr>
        <w:rFonts w:ascii="Courier New" w:hAnsi="Courier New"/>
      </w:rPr>
    </w:lvl>
    <w:lvl w:ilvl="5" w:tplc="E97E1E9E">
      <w:start w:val="1"/>
      <w:numFmt w:val="bullet"/>
      <w:lvlText w:val=""/>
      <w:lvlJc w:val="left"/>
      <w:pPr>
        <w:tabs>
          <w:tab w:val="num" w:pos="4320"/>
        </w:tabs>
        <w:ind w:left="4320" w:hanging="360"/>
      </w:pPr>
      <w:rPr>
        <w:rFonts w:ascii="Wingdings" w:hAnsi="Wingdings"/>
      </w:rPr>
    </w:lvl>
    <w:lvl w:ilvl="6" w:tplc="D996E188">
      <w:start w:val="1"/>
      <w:numFmt w:val="bullet"/>
      <w:lvlText w:val=""/>
      <w:lvlJc w:val="left"/>
      <w:pPr>
        <w:tabs>
          <w:tab w:val="num" w:pos="5040"/>
        </w:tabs>
        <w:ind w:left="5040" w:hanging="360"/>
      </w:pPr>
      <w:rPr>
        <w:rFonts w:ascii="Symbol" w:hAnsi="Symbol"/>
      </w:rPr>
    </w:lvl>
    <w:lvl w:ilvl="7" w:tplc="D878307C">
      <w:start w:val="1"/>
      <w:numFmt w:val="bullet"/>
      <w:lvlText w:val="o"/>
      <w:lvlJc w:val="left"/>
      <w:pPr>
        <w:tabs>
          <w:tab w:val="num" w:pos="5760"/>
        </w:tabs>
        <w:ind w:left="5760" w:hanging="360"/>
      </w:pPr>
      <w:rPr>
        <w:rFonts w:ascii="Courier New" w:hAnsi="Courier New"/>
      </w:rPr>
    </w:lvl>
    <w:lvl w:ilvl="8" w:tplc="51B6103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88EB8FE">
      <w:start w:val="1"/>
      <w:numFmt w:val="bullet"/>
      <w:lvlText w:val=""/>
      <w:lvlJc w:val="left"/>
      <w:pPr>
        <w:ind w:left="720" w:hanging="360"/>
      </w:pPr>
      <w:rPr>
        <w:rFonts w:ascii="Symbol" w:hAnsi="Symbol"/>
      </w:rPr>
    </w:lvl>
    <w:lvl w:ilvl="1" w:tplc="7B46C53E">
      <w:start w:val="1"/>
      <w:numFmt w:val="bullet"/>
      <w:lvlText w:val="o"/>
      <w:lvlJc w:val="left"/>
      <w:pPr>
        <w:tabs>
          <w:tab w:val="num" w:pos="1440"/>
        </w:tabs>
        <w:ind w:left="1440" w:hanging="360"/>
      </w:pPr>
      <w:rPr>
        <w:rFonts w:ascii="Courier New" w:hAnsi="Courier New"/>
      </w:rPr>
    </w:lvl>
    <w:lvl w:ilvl="2" w:tplc="64A0CACA">
      <w:start w:val="1"/>
      <w:numFmt w:val="bullet"/>
      <w:lvlText w:val=""/>
      <w:lvlJc w:val="left"/>
      <w:pPr>
        <w:tabs>
          <w:tab w:val="num" w:pos="2160"/>
        </w:tabs>
        <w:ind w:left="2160" w:hanging="360"/>
      </w:pPr>
      <w:rPr>
        <w:rFonts w:ascii="Wingdings" w:hAnsi="Wingdings"/>
      </w:rPr>
    </w:lvl>
    <w:lvl w:ilvl="3" w:tplc="414ED42E">
      <w:start w:val="1"/>
      <w:numFmt w:val="bullet"/>
      <w:lvlText w:val=""/>
      <w:lvlJc w:val="left"/>
      <w:pPr>
        <w:tabs>
          <w:tab w:val="num" w:pos="2880"/>
        </w:tabs>
        <w:ind w:left="2880" w:hanging="360"/>
      </w:pPr>
      <w:rPr>
        <w:rFonts w:ascii="Symbol" w:hAnsi="Symbol"/>
      </w:rPr>
    </w:lvl>
    <w:lvl w:ilvl="4" w:tplc="A56473E4">
      <w:start w:val="1"/>
      <w:numFmt w:val="bullet"/>
      <w:lvlText w:val="o"/>
      <w:lvlJc w:val="left"/>
      <w:pPr>
        <w:tabs>
          <w:tab w:val="num" w:pos="3600"/>
        </w:tabs>
        <w:ind w:left="3600" w:hanging="360"/>
      </w:pPr>
      <w:rPr>
        <w:rFonts w:ascii="Courier New" w:hAnsi="Courier New"/>
      </w:rPr>
    </w:lvl>
    <w:lvl w:ilvl="5" w:tplc="52B2F97A">
      <w:start w:val="1"/>
      <w:numFmt w:val="bullet"/>
      <w:lvlText w:val=""/>
      <w:lvlJc w:val="left"/>
      <w:pPr>
        <w:tabs>
          <w:tab w:val="num" w:pos="4320"/>
        </w:tabs>
        <w:ind w:left="4320" w:hanging="360"/>
      </w:pPr>
      <w:rPr>
        <w:rFonts w:ascii="Wingdings" w:hAnsi="Wingdings"/>
      </w:rPr>
    </w:lvl>
    <w:lvl w:ilvl="6" w:tplc="564AD510">
      <w:start w:val="1"/>
      <w:numFmt w:val="bullet"/>
      <w:lvlText w:val=""/>
      <w:lvlJc w:val="left"/>
      <w:pPr>
        <w:tabs>
          <w:tab w:val="num" w:pos="5040"/>
        </w:tabs>
        <w:ind w:left="5040" w:hanging="360"/>
      </w:pPr>
      <w:rPr>
        <w:rFonts w:ascii="Symbol" w:hAnsi="Symbol"/>
      </w:rPr>
    </w:lvl>
    <w:lvl w:ilvl="7" w:tplc="815082FE">
      <w:start w:val="1"/>
      <w:numFmt w:val="bullet"/>
      <w:lvlText w:val="o"/>
      <w:lvlJc w:val="left"/>
      <w:pPr>
        <w:tabs>
          <w:tab w:val="num" w:pos="5760"/>
        </w:tabs>
        <w:ind w:left="5760" w:hanging="360"/>
      </w:pPr>
      <w:rPr>
        <w:rFonts w:ascii="Courier New" w:hAnsi="Courier New"/>
      </w:rPr>
    </w:lvl>
    <w:lvl w:ilvl="8" w:tplc="CA2CB82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5CAE0FF2">
      <w:start w:val="1"/>
      <w:numFmt w:val="bullet"/>
      <w:lvlText w:val=""/>
      <w:lvlJc w:val="left"/>
      <w:pPr>
        <w:ind w:left="720" w:hanging="360"/>
      </w:pPr>
      <w:rPr>
        <w:rFonts w:ascii="Symbol" w:hAnsi="Symbol"/>
      </w:rPr>
    </w:lvl>
    <w:lvl w:ilvl="1" w:tplc="379CEB00">
      <w:start w:val="1"/>
      <w:numFmt w:val="bullet"/>
      <w:lvlText w:val="o"/>
      <w:lvlJc w:val="left"/>
      <w:pPr>
        <w:tabs>
          <w:tab w:val="num" w:pos="1440"/>
        </w:tabs>
        <w:ind w:left="1440" w:hanging="360"/>
      </w:pPr>
      <w:rPr>
        <w:rFonts w:ascii="Courier New" w:hAnsi="Courier New"/>
      </w:rPr>
    </w:lvl>
    <w:lvl w:ilvl="2" w:tplc="DC3CA004">
      <w:start w:val="1"/>
      <w:numFmt w:val="bullet"/>
      <w:lvlText w:val=""/>
      <w:lvlJc w:val="left"/>
      <w:pPr>
        <w:tabs>
          <w:tab w:val="num" w:pos="2160"/>
        </w:tabs>
        <w:ind w:left="2160" w:hanging="360"/>
      </w:pPr>
      <w:rPr>
        <w:rFonts w:ascii="Wingdings" w:hAnsi="Wingdings"/>
      </w:rPr>
    </w:lvl>
    <w:lvl w:ilvl="3" w:tplc="5C5EE3D4">
      <w:start w:val="1"/>
      <w:numFmt w:val="bullet"/>
      <w:lvlText w:val=""/>
      <w:lvlJc w:val="left"/>
      <w:pPr>
        <w:tabs>
          <w:tab w:val="num" w:pos="2880"/>
        </w:tabs>
        <w:ind w:left="2880" w:hanging="360"/>
      </w:pPr>
      <w:rPr>
        <w:rFonts w:ascii="Symbol" w:hAnsi="Symbol"/>
      </w:rPr>
    </w:lvl>
    <w:lvl w:ilvl="4" w:tplc="E2DCC2BE">
      <w:start w:val="1"/>
      <w:numFmt w:val="bullet"/>
      <w:lvlText w:val="o"/>
      <w:lvlJc w:val="left"/>
      <w:pPr>
        <w:tabs>
          <w:tab w:val="num" w:pos="3600"/>
        </w:tabs>
        <w:ind w:left="3600" w:hanging="360"/>
      </w:pPr>
      <w:rPr>
        <w:rFonts w:ascii="Courier New" w:hAnsi="Courier New"/>
      </w:rPr>
    </w:lvl>
    <w:lvl w:ilvl="5" w:tplc="8A185082">
      <w:start w:val="1"/>
      <w:numFmt w:val="bullet"/>
      <w:lvlText w:val=""/>
      <w:lvlJc w:val="left"/>
      <w:pPr>
        <w:tabs>
          <w:tab w:val="num" w:pos="4320"/>
        </w:tabs>
        <w:ind w:left="4320" w:hanging="360"/>
      </w:pPr>
      <w:rPr>
        <w:rFonts w:ascii="Wingdings" w:hAnsi="Wingdings"/>
      </w:rPr>
    </w:lvl>
    <w:lvl w:ilvl="6" w:tplc="F3AEF8FC">
      <w:start w:val="1"/>
      <w:numFmt w:val="bullet"/>
      <w:lvlText w:val=""/>
      <w:lvlJc w:val="left"/>
      <w:pPr>
        <w:tabs>
          <w:tab w:val="num" w:pos="5040"/>
        </w:tabs>
        <w:ind w:left="5040" w:hanging="360"/>
      </w:pPr>
      <w:rPr>
        <w:rFonts w:ascii="Symbol" w:hAnsi="Symbol"/>
      </w:rPr>
    </w:lvl>
    <w:lvl w:ilvl="7" w:tplc="6F1C1B38">
      <w:start w:val="1"/>
      <w:numFmt w:val="bullet"/>
      <w:lvlText w:val="o"/>
      <w:lvlJc w:val="left"/>
      <w:pPr>
        <w:tabs>
          <w:tab w:val="num" w:pos="5760"/>
        </w:tabs>
        <w:ind w:left="5760" w:hanging="360"/>
      </w:pPr>
      <w:rPr>
        <w:rFonts w:ascii="Courier New" w:hAnsi="Courier New"/>
      </w:rPr>
    </w:lvl>
    <w:lvl w:ilvl="8" w:tplc="AC66540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049E6146">
      <w:start w:val="1"/>
      <w:numFmt w:val="bullet"/>
      <w:lvlText w:val=""/>
      <w:lvlJc w:val="left"/>
      <w:pPr>
        <w:ind w:left="720" w:hanging="360"/>
      </w:pPr>
      <w:rPr>
        <w:rFonts w:ascii="Symbol" w:hAnsi="Symbol"/>
      </w:rPr>
    </w:lvl>
    <w:lvl w:ilvl="1" w:tplc="40322258">
      <w:start w:val="1"/>
      <w:numFmt w:val="bullet"/>
      <w:lvlText w:val="o"/>
      <w:lvlJc w:val="left"/>
      <w:pPr>
        <w:tabs>
          <w:tab w:val="num" w:pos="1440"/>
        </w:tabs>
        <w:ind w:left="1440" w:hanging="360"/>
      </w:pPr>
      <w:rPr>
        <w:rFonts w:ascii="Courier New" w:hAnsi="Courier New"/>
      </w:rPr>
    </w:lvl>
    <w:lvl w:ilvl="2" w:tplc="D86085A2">
      <w:start w:val="1"/>
      <w:numFmt w:val="bullet"/>
      <w:lvlText w:val=""/>
      <w:lvlJc w:val="left"/>
      <w:pPr>
        <w:tabs>
          <w:tab w:val="num" w:pos="2160"/>
        </w:tabs>
        <w:ind w:left="2160" w:hanging="360"/>
      </w:pPr>
      <w:rPr>
        <w:rFonts w:ascii="Wingdings" w:hAnsi="Wingdings"/>
      </w:rPr>
    </w:lvl>
    <w:lvl w:ilvl="3" w:tplc="1450A4B2">
      <w:start w:val="1"/>
      <w:numFmt w:val="bullet"/>
      <w:lvlText w:val=""/>
      <w:lvlJc w:val="left"/>
      <w:pPr>
        <w:tabs>
          <w:tab w:val="num" w:pos="2880"/>
        </w:tabs>
        <w:ind w:left="2880" w:hanging="360"/>
      </w:pPr>
      <w:rPr>
        <w:rFonts w:ascii="Symbol" w:hAnsi="Symbol"/>
      </w:rPr>
    </w:lvl>
    <w:lvl w:ilvl="4" w:tplc="D88E3D98">
      <w:start w:val="1"/>
      <w:numFmt w:val="bullet"/>
      <w:lvlText w:val="o"/>
      <w:lvlJc w:val="left"/>
      <w:pPr>
        <w:tabs>
          <w:tab w:val="num" w:pos="3600"/>
        </w:tabs>
        <w:ind w:left="3600" w:hanging="360"/>
      </w:pPr>
      <w:rPr>
        <w:rFonts w:ascii="Courier New" w:hAnsi="Courier New"/>
      </w:rPr>
    </w:lvl>
    <w:lvl w:ilvl="5" w:tplc="49C0D786">
      <w:start w:val="1"/>
      <w:numFmt w:val="bullet"/>
      <w:lvlText w:val=""/>
      <w:lvlJc w:val="left"/>
      <w:pPr>
        <w:tabs>
          <w:tab w:val="num" w:pos="4320"/>
        </w:tabs>
        <w:ind w:left="4320" w:hanging="360"/>
      </w:pPr>
      <w:rPr>
        <w:rFonts w:ascii="Wingdings" w:hAnsi="Wingdings"/>
      </w:rPr>
    </w:lvl>
    <w:lvl w:ilvl="6" w:tplc="EDE4EBC4">
      <w:start w:val="1"/>
      <w:numFmt w:val="bullet"/>
      <w:lvlText w:val=""/>
      <w:lvlJc w:val="left"/>
      <w:pPr>
        <w:tabs>
          <w:tab w:val="num" w:pos="5040"/>
        </w:tabs>
        <w:ind w:left="5040" w:hanging="360"/>
      </w:pPr>
      <w:rPr>
        <w:rFonts w:ascii="Symbol" w:hAnsi="Symbol"/>
      </w:rPr>
    </w:lvl>
    <w:lvl w:ilvl="7" w:tplc="41EED4F2">
      <w:start w:val="1"/>
      <w:numFmt w:val="bullet"/>
      <w:lvlText w:val="o"/>
      <w:lvlJc w:val="left"/>
      <w:pPr>
        <w:tabs>
          <w:tab w:val="num" w:pos="5760"/>
        </w:tabs>
        <w:ind w:left="5760" w:hanging="360"/>
      </w:pPr>
      <w:rPr>
        <w:rFonts w:ascii="Courier New" w:hAnsi="Courier New"/>
      </w:rPr>
    </w:lvl>
    <w:lvl w:ilvl="8" w:tplc="EA04521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6F3E2A02">
      <w:start w:val="1"/>
      <w:numFmt w:val="bullet"/>
      <w:lvlText w:val=""/>
      <w:lvlJc w:val="left"/>
      <w:pPr>
        <w:ind w:left="720" w:hanging="360"/>
      </w:pPr>
      <w:rPr>
        <w:rFonts w:ascii="Symbol" w:hAnsi="Symbol"/>
      </w:rPr>
    </w:lvl>
    <w:lvl w:ilvl="1" w:tplc="FE92B646">
      <w:start w:val="1"/>
      <w:numFmt w:val="bullet"/>
      <w:lvlText w:val="o"/>
      <w:lvlJc w:val="left"/>
      <w:pPr>
        <w:tabs>
          <w:tab w:val="num" w:pos="1440"/>
        </w:tabs>
        <w:ind w:left="1440" w:hanging="360"/>
      </w:pPr>
      <w:rPr>
        <w:rFonts w:ascii="Courier New" w:hAnsi="Courier New"/>
      </w:rPr>
    </w:lvl>
    <w:lvl w:ilvl="2" w:tplc="337204C8">
      <w:start w:val="1"/>
      <w:numFmt w:val="bullet"/>
      <w:lvlText w:val=""/>
      <w:lvlJc w:val="left"/>
      <w:pPr>
        <w:tabs>
          <w:tab w:val="num" w:pos="2160"/>
        </w:tabs>
        <w:ind w:left="2160" w:hanging="360"/>
      </w:pPr>
      <w:rPr>
        <w:rFonts w:ascii="Wingdings" w:hAnsi="Wingdings"/>
      </w:rPr>
    </w:lvl>
    <w:lvl w:ilvl="3" w:tplc="CF76725C">
      <w:start w:val="1"/>
      <w:numFmt w:val="bullet"/>
      <w:lvlText w:val=""/>
      <w:lvlJc w:val="left"/>
      <w:pPr>
        <w:tabs>
          <w:tab w:val="num" w:pos="2880"/>
        </w:tabs>
        <w:ind w:left="2880" w:hanging="360"/>
      </w:pPr>
      <w:rPr>
        <w:rFonts w:ascii="Symbol" w:hAnsi="Symbol"/>
      </w:rPr>
    </w:lvl>
    <w:lvl w:ilvl="4" w:tplc="C45EE18A">
      <w:start w:val="1"/>
      <w:numFmt w:val="bullet"/>
      <w:lvlText w:val="o"/>
      <w:lvlJc w:val="left"/>
      <w:pPr>
        <w:tabs>
          <w:tab w:val="num" w:pos="3600"/>
        </w:tabs>
        <w:ind w:left="3600" w:hanging="360"/>
      </w:pPr>
      <w:rPr>
        <w:rFonts w:ascii="Courier New" w:hAnsi="Courier New"/>
      </w:rPr>
    </w:lvl>
    <w:lvl w:ilvl="5" w:tplc="21CA8416">
      <w:start w:val="1"/>
      <w:numFmt w:val="bullet"/>
      <w:lvlText w:val=""/>
      <w:lvlJc w:val="left"/>
      <w:pPr>
        <w:tabs>
          <w:tab w:val="num" w:pos="4320"/>
        </w:tabs>
        <w:ind w:left="4320" w:hanging="360"/>
      </w:pPr>
      <w:rPr>
        <w:rFonts w:ascii="Wingdings" w:hAnsi="Wingdings"/>
      </w:rPr>
    </w:lvl>
    <w:lvl w:ilvl="6" w:tplc="C0CE148C">
      <w:start w:val="1"/>
      <w:numFmt w:val="bullet"/>
      <w:lvlText w:val=""/>
      <w:lvlJc w:val="left"/>
      <w:pPr>
        <w:tabs>
          <w:tab w:val="num" w:pos="5040"/>
        </w:tabs>
        <w:ind w:left="5040" w:hanging="360"/>
      </w:pPr>
      <w:rPr>
        <w:rFonts w:ascii="Symbol" w:hAnsi="Symbol"/>
      </w:rPr>
    </w:lvl>
    <w:lvl w:ilvl="7" w:tplc="7DAE07AE">
      <w:start w:val="1"/>
      <w:numFmt w:val="bullet"/>
      <w:lvlText w:val="o"/>
      <w:lvlJc w:val="left"/>
      <w:pPr>
        <w:tabs>
          <w:tab w:val="num" w:pos="5760"/>
        </w:tabs>
        <w:ind w:left="5760" w:hanging="360"/>
      </w:pPr>
      <w:rPr>
        <w:rFonts w:ascii="Courier New" w:hAnsi="Courier New"/>
      </w:rPr>
    </w:lvl>
    <w:lvl w:ilvl="8" w:tplc="16089B7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C984BBC">
      <w:start w:val="1"/>
      <w:numFmt w:val="bullet"/>
      <w:lvlText w:val=""/>
      <w:lvlJc w:val="left"/>
      <w:pPr>
        <w:ind w:left="720" w:hanging="360"/>
      </w:pPr>
      <w:rPr>
        <w:rFonts w:ascii="Symbol" w:hAnsi="Symbol"/>
      </w:rPr>
    </w:lvl>
    <w:lvl w:ilvl="1" w:tplc="E26833D4">
      <w:start w:val="1"/>
      <w:numFmt w:val="bullet"/>
      <w:lvlText w:val="o"/>
      <w:lvlJc w:val="left"/>
      <w:pPr>
        <w:tabs>
          <w:tab w:val="num" w:pos="1440"/>
        </w:tabs>
        <w:ind w:left="1440" w:hanging="360"/>
      </w:pPr>
      <w:rPr>
        <w:rFonts w:ascii="Courier New" w:hAnsi="Courier New"/>
      </w:rPr>
    </w:lvl>
    <w:lvl w:ilvl="2" w:tplc="C380AF9C">
      <w:start w:val="1"/>
      <w:numFmt w:val="bullet"/>
      <w:lvlText w:val=""/>
      <w:lvlJc w:val="left"/>
      <w:pPr>
        <w:tabs>
          <w:tab w:val="num" w:pos="2160"/>
        </w:tabs>
        <w:ind w:left="2160" w:hanging="360"/>
      </w:pPr>
      <w:rPr>
        <w:rFonts w:ascii="Wingdings" w:hAnsi="Wingdings"/>
      </w:rPr>
    </w:lvl>
    <w:lvl w:ilvl="3" w:tplc="A8381C56">
      <w:start w:val="1"/>
      <w:numFmt w:val="bullet"/>
      <w:lvlText w:val=""/>
      <w:lvlJc w:val="left"/>
      <w:pPr>
        <w:tabs>
          <w:tab w:val="num" w:pos="2880"/>
        </w:tabs>
        <w:ind w:left="2880" w:hanging="360"/>
      </w:pPr>
      <w:rPr>
        <w:rFonts w:ascii="Symbol" w:hAnsi="Symbol"/>
      </w:rPr>
    </w:lvl>
    <w:lvl w:ilvl="4" w:tplc="895C0F9E">
      <w:start w:val="1"/>
      <w:numFmt w:val="bullet"/>
      <w:lvlText w:val="o"/>
      <w:lvlJc w:val="left"/>
      <w:pPr>
        <w:tabs>
          <w:tab w:val="num" w:pos="3600"/>
        </w:tabs>
        <w:ind w:left="3600" w:hanging="360"/>
      </w:pPr>
      <w:rPr>
        <w:rFonts w:ascii="Courier New" w:hAnsi="Courier New"/>
      </w:rPr>
    </w:lvl>
    <w:lvl w:ilvl="5" w:tplc="75D29088">
      <w:start w:val="1"/>
      <w:numFmt w:val="bullet"/>
      <w:lvlText w:val=""/>
      <w:lvlJc w:val="left"/>
      <w:pPr>
        <w:tabs>
          <w:tab w:val="num" w:pos="4320"/>
        </w:tabs>
        <w:ind w:left="4320" w:hanging="360"/>
      </w:pPr>
      <w:rPr>
        <w:rFonts w:ascii="Wingdings" w:hAnsi="Wingdings"/>
      </w:rPr>
    </w:lvl>
    <w:lvl w:ilvl="6" w:tplc="1A5230B8">
      <w:start w:val="1"/>
      <w:numFmt w:val="bullet"/>
      <w:lvlText w:val=""/>
      <w:lvlJc w:val="left"/>
      <w:pPr>
        <w:tabs>
          <w:tab w:val="num" w:pos="5040"/>
        </w:tabs>
        <w:ind w:left="5040" w:hanging="360"/>
      </w:pPr>
      <w:rPr>
        <w:rFonts w:ascii="Symbol" w:hAnsi="Symbol"/>
      </w:rPr>
    </w:lvl>
    <w:lvl w:ilvl="7" w:tplc="784EC044">
      <w:start w:val="1"/>
      <w:numFmt w:val="bullet"/>
      <w:lvlText w:val="o"/>
      <w:lvlJc w:val="left"/>
      <w:pPr>
        <w:tabs>
          <w:tab w:val="num" w:pos="5760"/>
        </w:tabs>
        <w:ind w:left="5760" w:hanging="360"/>
      </w:pPr>
      <w:rPr>
        <w:rFonts w:ascii="Courier New" w:hAnsi="Courier New"/>
      </w:rPr>
    </w:lvl>
    <w:lvl w:ilvl="8" w:tplc="9E780F52">
      <w:start w:val="1"/>
      <w:numFmt w:val="bullet"/>
      <w:lvlText w:val=""/>
      <w:lvlJc w:val="left"/>
      <w:pPr>
        <w:tabs>
          <w:tab w:val="num" w:pos="6480"/>
        </w:tabs>
        <w:ind w:left="6480" w:hanging="360"/>
      </w:pPr>
      <w:rPr>
        <w:rFonts w:ascii="Wingdings" w:hAnsi="Wingdings"/>
      </w:rPr>
    </w:lvl>
  </w:abstractNum>
  <w:abstractNum w:abstractNumId="7" w15:restartNumberingAfterBreak="0">
    <w:nsid w:val="17D16F94"/>
    <w:multiLevelType w:val="multilevel"/>
    <w:tmpl w:val="A99A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C5E13"/>
    <w:multiLevelType w:val="hybridMultilevel"/>
    <w:tmpl w:val="9730B2E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8284100"/>
    <w:multiLevelType w:val="hybridMultilevel"/>
    <w:tmpl w:val="D9BA7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9818794">
    <w:abstractNumId w:val="0"/>
  </w:num>
  <w:num w:numId="2" w16cid:durableId="1947158325">
    <w:abstractNumId w:val="1"/>
  </w:num>
  <w:num w:numId="3" w16cid:durableId="147675218">
    <w:abstractNumId w:val="2"/>
  </w:num>
  <w:num w:numId="4" w16cid:durableId="1371683147">
    <w:abstractNumId w:val="3"/>
  </w:num>
  <w:num w:numId="5" w16cid:durableId="307168500">
    <w:abstractNumId w:val="4"/>
  </w:num>
  <w:num w:numId="6" w16cid:durableId="693967981">
    <w:abstractNumId w:val="5"/>
  </w:num>
  <w:num w:numId="7" w16cid:durableId="1709917736">
    <w:abstractNumId w:val="6"/>
  </w:num>
  <w:num w:numId="8" w16cid:durableId="1416970656">
    <w:abstractNumId w:val="9"/>
  </w:num>
  <w:num w:numId="9" w16cid:durableId="277033524">
    <w:abstractNumId w:val="7"/>
  </w:num>
  <w:num w:numId="10" w16cid:durableId="11108527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8E"/>
    <w:rsid w:val="00001048"/>
    <w:rsid w:val="00032E72"/>
    <w:rsid w:val="00176A44"/>
    <w:rsid w:val="002D53F7"/>
    <w:rsid w:val="004942A3"/>
    <w:rsid w:val="004D235E"/>
    <w:rsid w:val="0050618E"/>
    <w:rsid w:val="00732CC5"/>
    <w:rsid w:val="00736846"/>
    <w:rsid w:val="00C80E42"/>
    <w:rsid w:val="00D23C5E"/>
    <w:rsid w:val="00D63EC0"/>
    <w:rsid w:val="00D97C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A0DA"/>
  <w15:docId w15:val="{CFFAA2BA-DA08-405D-B6C3-BF980E72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6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3399CC"/>
    </w:rPr>
  </w:style>
  <w:style w:type="paragraph" w:customStyle="1" w:styleId="divonlyName">
    <w:name w:val="div_onlyName"/>
    <w:basedOn w:val="div"/>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lowerborderupper">
    <w:name w:val="div_document_div_lowerborderupper"/>
    <w:basedOn w:val="Normal"/>
    <w:pPr>
      <w:pBdr>
        <w:bottom w:val="single" w:sz="8" w:space="0" w:color="3399CC"/>
      </w:pBdr>
      <w:spacing w:line="0" w:lineRule="atLeast"/>
    </w:pPr>
    <w:rPr>
      <w:color w:val="3399CC"/>
      <w:sz w:val="0"/>
      <w:szCs w:val="0"/>
    </w:rPr>
  </w:style>
  <w:style w:type="paragraph" w:customStyle="1" w:styleId="divdocumentdivlowerborder">
    <w:name w:val="div_document_div_lowerborder"/>
    <w:basedOn w:val="Normal"/>
    <w:pPr>
      <w:pBdr>
        <w:bottom w:val="single" w:sz="24" w:space="0" w:color="3399CC"/>
      </w:pBdr>
      <w:spacing w:line="0" w:lineRule="atLeast"/>
    </w:pPr>
    <w:rPr>
      <w:color w:val="3399CC"/>
      <w:sz w:val="0"/>
      <w:szCs w:val="0"/>
    </w:rPr>
  </w:style>
  <w:style w:type="paragraph" w:customStyle="1" w:styleId="divdocumentdivSECTIONCNTC">
    <w:name w:val="div_document_div_SECTION_CNTC"/>
    <w:basedOn w:val="Normal"/>
  </w:style>
  <w:style w:type="paragraph" w:customStyle="1" w:styleId="divaddress">
    <w:name w:val="div_address"/>
    <w:basedOn w:val="div"/>
    <w:pPr>
      <w:spacing w:line="340" w:lineRule="atLeast"/>
      <w:jc w:val="center"/>
    </w:pPr>
    <w:rPr>
      <w:sz w:val="20"/>
      <w:szCs w:val="20"/>
    </w:rPr>
  </w:style>
  <w:style w:type="character" w:customStyle="1" w:styleId="divdocumentdivaddressli">
    <w:name w:val="div_document_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bullet">
    <w:name w:val="document_bullet"/>
    <w:basedOn w:val="DefaultParagraphFont"/>
    <w:rPr>
      <w:sz w:val="24"/>
      <w:szCs w:val="24"/>
    </w:rPr>
  </w:style>
  <w:style w:type="paragraph" w:customStyle="1" w:styleId="divdocumentsection">
    <w:name w:val="div_document_section"/>
    <w:basedOn w:val="Normal"/>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3399CC"/>
      <w:sz w:val="26"/>
      <w:szCs w:val="26"/>
    </w:rPr>
  </w:style>
  <w:style w:type="paragraph" w:customStyle="1" w:styleId="divdocumentsinglecolumn">
    <w:name w:val="div_document_singlecolumn"/>
    <w:basedOn w:val="Normal"/>
  </w:style>
  <w:style w:type="paragraph" w:customStyle="1" w:styleId="ulli">
    <w:name w:val="ul_li"/>
    <w:basedOn w:val="Normal"/>
  </w:style>
  <w:style w:type="paragraph" w:customStyle="1" w:styleId="p">
    <w:name w:val="p"/>
    <w:basedOn w:val="Normal"/>
  </w:style>
  <w:style w:type="paragraph" w:customStyle="1" w:styleId="hiltParaWrapper">
    <w:name w:val="hiltParaWrapper"/>
    <w:basedOn w:val="Normal"/>
  </w:style>
  <w:style w:type="table" w:customStyle="1" w:styleId="divdocumenttable">
    <w:name w:val="div_document_table"/>
    <w:basedOn w:val="TableNormal"/>
    <w:tbl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txtBold">
    <w:name w:val="document_txtBold"/>
    <w:basedOn w:val="Normal"/>
    <w:rPr>
      <w:b/>
      <w:bCs/>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paragraph" w:styleId="ListParagraph">
    <w:name w:val="List Paragraph"/>
    <w:basedOn w:val="Normal"/>
    <w:uiPriority w:val="34"/>
    <w:qFormat/>
    <w:rsid w:val="004D235E"/>
    <w:pPr>
      <w:ind w:left="720"/>
      <w:contextualSpacing/>
    </w:pPr>
  </w:style>
  <w:style w:type="paragraph" w:customStyle="1" w:styleId="public-draftstyledefault-unorderedlistitem">
    <w:name w:val="public-draftstyledefault-unorderedlistitem"/>
    <w:basedOn w:val="Normal"/>
    <w:rsid w:val="004D235E"/>
    <w:pPr>
      <w:spacing w:before="100" w:beforeAutospacing="1" w:after="100" w:afterAutospacing="1" w:line="240" w:lineRule="auto"/>
      <w:textAlignment w:val="auto"/>
    </w:pPr>
    <w:rPr>
      <w:lang w:val="en-CA" w:eastAsia="en-CA"/>
    </w:rPr>
  </w:style>
  <w:style w:type="paragraph" w:customStyle="1" w:styleId="Default">
    <w:name w:val="Default"/>
    <w:rsid w:val="00D23C5E"/>
    <w:pPr>
      <w:autoSpaceDE w:val="0"/>
      <w:autoSpaceDN w:val="0"/>
      <w:adjustRightInd w:val="0"/>
    </w:pPr>
    <w:rPr>
      <w:rFonts w:ascii="Calibri"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27399">
      <w:bodyDiv w:val="1"/>
      <w:marLeft w:val="0"/>
      <w:marRight w:val="0"/>
      <w:marTop w:val="0"/>
      <w:marBottom w:val="0"/>
      <w:divBdr>
        <w:top w:val="none" w:sz="0" w:space="0" w:color="auto"/>
        <w:left w:val="none" w:sz="0" w:space="0" w:color="auto"/>
        <w:bottom w:val="none" w:sz="0" w:space="0" w:color="auto"/>
        <w:right w:val="none" w:sz="0" w:space="0" w:color="auto"/>
      </w:divBdr>
      <w:divsChild>
        <w:div w:id="593435171">
          <w:marLeft w:val="0"/>
          <w:marRight w:val="0"/>
          <w:marTop w:val="0"/>
          <w:marBottom w:val="0"/>
          <w:divBdr>
            <w:top w:val="none" w:sz="0" w:space="0" w:color="auto"/>
            <w:left w:val="none" w:sz="0" w:space="0" w:color="auto"/>
            <w:bottom w:val="none" w:sz="0" w:space="0" w:color="auto"/>
            <w:right w:val="none" w:sz="0" w:space="0" w:color="auto"/>
          </w:divBdr>
        </w:div>
        <w:div w:id="1217932309">
          <w:marLeft w:val="0"/>
          <w:marRight w:val="0"/>
          <w:marTop w:val="0"/>
          <w:marBottom w:val="0"/>
          <w:divBdr>
            <w:top w:val="none" w:sz="0" w:space="0" w:color="auto"/>
            <w:left w:val="none" w:sz="0" w:space="0" w:color="auto"/>
            <w:bottom w:val="none" w:sz="0" w:space="0" w:color="auto"/>
            <w:right w:val="none" w:sz="0" w:space="0" w:color="auto"/>
          </w:divBdr>
        </w:div>
        <w:div w:id="680015481">
          <w:marLeft w:val="0"/>
          <w:marRight w:val="0"/>
          <w:marTop w:val="0"/>
          <w:marBottom w:val="0"/>
          <w:divBdr>
            <w:top w:val="none" w:sz="0" w:space="0" w:color="auto"/>
            <w:left w:val="none" w:sz="0" w:space="0" w:color="auto"/>
            <w:bottom w:val="none" w:sz="0" w:space="0" w:color="auto"/>
            <w:right w:val="none" w:sz="0" w:space="0" w:color="auto"/>
          </w:divBdr>
        </w:div>
        <w:div w:id="13153776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Vinay Shah</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Shah</dc:title>
  <dc:creator>VINAY SHAH</dc:creator>
  <cp:lastModifiedBy>VINAY SHAH</cp:lastModifiedBy>
  <cp:revision>2</cp:revision>
  <dcterms:created xsi:type="dcterms:W3CDTF">2023-02-10T17:25:00Z</dcterms:created>
  <dcterms:modified xsi:type="dcterms:W3CDTF">2023-02-10T17:25:00Z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184467d4-e4dd-44ad-9cd0-2d4cb16c35a9</vt:lpwstr>
  </property>
  <property fmtid="{D5CDD505-2E9C-101B-9397-08002B2CF9AE}" pid="3" name="x1ye=0">
    <vt:lpwstr>+EkAAB+LCAAAAAAABAAUm8dug1AQRT+IBb0t6b13dhQDpppevj5kE0VKIuP3Zu49R0lokSFQDhU5BKFRVsBFkSAoWhRJBGFRhMbzUs98RWwgmoJj1C4siU6BHZtzla6ByKmWGWRELvw5LChq4SU3WdLFRyUp+++6mOIzTYNNnYzVoAmm4t4NPveuZjIqJH4kHLpmh3ggdDcN1B+jzQQLxqlt/WaDtUN08AA5jm/7HI8D91A1kEdjHl73YqbpecW</vt:lpwstr>
  </property>
  <property fmtid="{D5CDD505-2E9C-101B-9397-08002B2CF9AE}" pid="4" name="x1ye=1">
    <vt:lpwstr>mRiGK7bS6Xnhm7xdY+ADXJFbXPRk06TJtXsxqkUFGt/fgZRZqxe3dnbkcBJoS1lA0pN2+vp4n7iZOEFfbrl8mben0T36fllbxjCznOoT7bqzcAz0e/RyVL3iqjetLx62UCWdFLv7QzGr1dyHVWOPQpMHekrWxugiO/RCqSAImPeVKuTrZlwykbKrY7baJeL13NQLM4jN3MAAHaf9Iydrqw87UOOXyXu/kUVUQ+bdzWRWuh1blkcvKv5UbigKM8A</vt:lpwstr>
  </property>
  <property fmtid="{D5CDD505-2E9C-101B-9397-08002B2CF9AE}" pid="5" name="x1ye=10">
    <vt:lpwstr>iRCUqxey72Ir4f3rjlBnExMgxJyuMsONSaF4DaYmciEQb1AhwciC4fJoM3jJILNK1vsZyBhphvyUKjMfseiIU4r+yJmgrsx6iIE0Q53zAvju7Hk/ADmrmZjUn0SHpCIIcIeSWfONCHU2rGMuO0EBhOC5K1/EDr1vdpsnYDHlzR8vvi3I8otDdhlQVSKTuR5Lc4tcOr4Bwf3OxN4a1J9BChj6V+l9ByTMqv+7LaOjJFki96TXfMDpFl3rFicIr7z</vt:lpwstr>
  </property>
  <property fmtid="{D5CDD505-2E9C-101B-9397-08002B2CF9AE}" pid="6" name="x1ye=11">
    <vt:lpwstr>RHETFbV2RjEi5o3iDQxij962xZfCb+MXk0YwnNmXZLKfp62Yvhd8XDDG8P/OCCmfwzZZvvkhWZqAGxAtueY4J7DqG/BzrTtO3RdaCT9EVkxx6O2TD/gLbr20YhW+Mt9YrMDm5zZlbCaEUb0paGdN9n50/C+v7fhKERrHITso3EbYEmEK7CMEJXF1ScVuH5MK/xokS+D7/f3m0hjb7HLN6QF4w7CeIK+sq7jBK9mE9AI/Cf7sRpjxB+TxsZEWsMM</vt:lpwstr>
  </property>
  <property fmtid="{D5CDD505-2E9C-101B-9397-08002B2CF9AE}" pid="7" name="x1ye=12">
    <vt:lpwstr>t36+fy8Y/NwBEsEXkaun4IuIjn7vcL4BZvD0T5fxxgyPXYfdFftEAfxL8xUfN2vjPmDXLGGTC+LOJHt68snNTndDeOBJx/3EaeT+XZpunpCbvZzN+mSuEDFdIjn0oAbDQmcx4xMnlJn9jby8RX5FqBrUmDjL4WYSLTpUdt/EwKUeCBWvIUgeIDJ95SL0UFt7jc1t376E2pF/VgurQiZy4zdDOO2qqKHKeJ7Dpa9kO8POR1PW3Z88pBuMMmWj9TY</vt:lpwstr>
  </property>
  <property fmtid="{D5CDD505-2E9C-101B-9397-08002B2CF9AE}" pid="8" name="x1ye=13">
    <vt:lpwstr>jkzGWXZCE7Vtvbsc6MEo5YCfI6KXQZOBKTCdBD58q44CvIpLWtnjhjF5sCHJVRTCP4HgopYT9SH4++y+A1o40wfbRu284EYYNeay61CgrA6L2EXQpDzhg8FeHWzgOBTEmTE2YQIVOFx4VWSjI/iJCzLV4pdkUG1aOUZ14e7hloKCyO5XK7sMrCuVgGiNCwpcbsY+1LN8R6wXDd1X6K0RA0NBhGJtnqJauD3fJW3l4eRkFq4ILeYo2UaqbhDSFu7</vt:lpwstr>
  </property>
  <property fmtid="{D5CDD505-2E9C-101B-9397-08002B2CF9AE}" pid="9" name="x1ye=14">
    <vt:lpwstr>kwPu5X0cZP+FgUpuFLkOXlhunktGItj131n75A/K19qncpMgerQUROD0R82W/UNyU9Ro5rDUuz9qgoIiJFdYU6p1YBbmyYVIYpKmXXeLj8hTe+LcangK4nHbuvkAr2pD2oWWi/HDOzzPsYZFZ5MO7xkcQAXEAVlTs77vK1vllFDPIzLzFDfjD0RoH02L7NEI+FfKIXpp/DJltus7sb8ErX6gNALrFxnhzV61Nke1yS37bAl6jSzR6/4gQ3jB5va</vt:lpwstr>
  </property>
  <property fmtid="{D5CDD505-2E9C-101B-9397-08002B2CF9AE}" pid="10" name="x1ye=15">
    <vt:lpwstr>HhAUgv2b+S5qnOEEUu8jtah38EmXAaGmhAL54sBndMlyHNumXzgfEOScI56d7Ns5Fn1f6ZPmxgC+xx3W5rPNJqdHpAorPrlCVkQLA0y0yOUpCWhaik2McDH1NwfNEtYLK1I3QzH7pAgZlDV2Egh5qaDl0BteHM/crINewtJNJJShsMMNRo076DZHX3DI3PB+at4Uo7QEU0sN2j/A4YSnLmgPH7ARdycNmsn5MKj/DBCy0H4AunkW1uAG6ckmXDz</vt:lpwstr>
  </property>
  <property fmtid="{D5CDD505-2E9C-101B-9397-08002B2CF9AE}" pid="11" name="x1ye=16">
    <vt:lpwstr>WPW/30ocb6KGpQ9vM+qbfIyPAbUBHLRxoYQCNjW+Ws00MKP5Rsxwor2vdIa1KSqE2VXLbUiKlY8giBGAyPrixiYzPFmVgOAhU+ICwTB+0drRsgJeGLHYKoyCD5ozZ2RwmIAdTIegYGj6XmfbNEBE0UtDLMAxaT+NtcmMnNUanFxMRLEQxN9XeKfVaZrveBB5LNcy9lkmQ329IT87syWnGv0qqtm9Usbx1OlWeqxcP6aXqAWoZ2YJtNlzrHD36Od</vt:lpwstr>
  </property>
  <property fmtid="{D5CDD505-2E9C-101B-9397-08002B2CF9AE}" pid="12" name="x1ye=17">
    <vt:lpwstr>L2a3Ny4/TZNvPKeB8/BkGSbwB68fci1K7EvH7QxYpDqh4DCAqVeoiMlLeV9NIF0+Go+kN+EwZET4HYjtaSsW9yOpuRampUar46MswZFgMTZ3cnljwzo504ZQdhO4093R9Y0c9fkVmkCuk5pTlm3dF+SPHH3TkHV1za1bRktKeb4hfTp4tD7JZ4DyTyROX8+BBe1GSaxmNzumz24TBoJyqvS9TRC8+DV8IQFgoZq7PJQpBdOTTRa8AifQsbeOPV1</vt:lpwstr>
  </property>
  <property fmtid="{D5CDD505-2E9C-101B-9397-08002B2CF9AE}" pid="13" name="x1ye=18">
    <vt:lpwstr>6i454r0YFfBArLz5WxbTIHkLIIdrKJPTi1D1txvGOVjnCRuwLI0P5dJwgcGyER8xp8qbfF67v1OihviyL9SvoD9p90XGvYI5VJWnCQaZd5fEx0+o56judZ4gVlHHatcwiIGV+wsXrzvo27Zq5im7uSkgzWbLOdTOWxRO5Nsdhulb2V6mFuLpgfPQkFAelg0poC2qah4J7L1wM8ziyHmpy56sAf+ceGzpJGOzTbx9XanoODlaoSnMPVlR9+9mYDN</vt:lpwstr>
  </property>
  <property fmtid="{D5CDD505-2E9C-101B-9397-08002B2CF9AE}" pid="14" name="x1ye=19">
    <vt:lpwstr>mlz76L2UcDPKBqVfp6mH3LQqViLFALy6LYUdmOTvWEmT/w39uZwkX3UIyedDqog7k0ZDmIZJfk5QqAcs6UbDRVOU2aAZtlsFz6b+eCB++4rmB3p7yJga3Wyiz5pqGbbH128UQ7TPeSZFJFpJWMOjwHT8P0IEyaEjHaCfMgxgrubd9hj/LVzLyqWX/djHj5W+EJpdGgDTcvbLUAmG7zOarGJ/HTf34pN1cz+BAsU+iFcprv7XhJxkhHWpg9ITFUk</vt:lpwstr>
  </property>
  <property fmtid="{D5CDD505-2E9C-101B-9397-08002B2CF9AE}" pid="15" name="x1ye=2">
    <vt:lpwstr>FoL8IHH6cVsD+Z5+4RWNYtWDVdkVd4rqb9gWhIOhtWJnmpvC9JKOl3Uu5VHXiAaMke84gmUxvKOg0tmeecHha7REzPIkZ5UH9QCWBymDrBJjW0VQtbVunhe1NYH46UiBRnRkazDzPBQKHONAAXszwdz0bWJYIis0K1F8cgGrTsDgMBY4ud5nX1zSfBNw+l74+BlavM56F2Sf2lqRGKx8nKZbqoEvxPVHKPaKPU77j9OZYZHxwg2MeG9M8cBrMfA</vt:lpwstr>
  </property>
  <property fmtid="{D5CDD505-2E9C-101B-9397-08002B2CF9AE}" pid="16" name="x1ye=20">
    <vt:lpwstr>rYRPoV8J77DpFLxRu30X9g0oohDIi2pEMucsMa/MMMsJkqNQLxMfaiPwsEsiZuYsjujsiEDApKVFVJ+rnuuNPiEh5ui2UVjOVtL56x7OWY0BKr236WVO2z91cG3dp5/9YBKh0cmibwADghjMhCTc0SvneMXRedHm4E1pzGEqrettNQN+Q2F0hBQMzg4arUDpsvuJNitw40uH9+kODL8lY3Ou4kr9Mho2XzsSD2Wt3M43Px8wAW2XcPTQMSW4qG9</vt:lpwstr>
  </property>
  <property fmtid="{D5CDD505-2E9C-101B-9397-08002B2CF9AE}" pid="17" name="x1ye=21">
    <vt:lpwstr>25T4nmSFnhvcm0K1RkV4yerfgTFuDxurlqHk0t4Yf9v7AuBioyRdayO25JSpjzxddwlG8njcGVgK5MTqf916dFIw8rYtUozXhSQFtxJ+Q/orfj/7txNR8dc3k2Ujr2nC0nxg02QFNiPgpElZMQ5nzh8hnGSzPQyGRacBnQ/6JLPLnzK66oFSGO33I2wijYDEHM74XNsU03p+tyRrtwil9Y1icwfwxepRnBEcSllHbD4zMiLCL1m8fMU3cAj54B8</vt:lpwstr>
  </property>
  <property fmtid="{D5CDD505-2E9C-101B-9397-08002B2CF9AE}" pid="18" name="x1ye=22">
    <vt:lpwstr>xLYBihTrnDVgvnGyEqk6TUb/Jf1t2ukL4GLJI/et1oSyRlZNAjRhrk59fXmzan+wEOUpynZYz5MUfzqcoMtgdtgVaX4rp4O3bu+JAAs+ulX12UUrjbzeJkZU1IqBT4PHxz1+Uj+NccY2yfO79kzqR92smopYG7i6gr+7d12HReuia9wbjmzkOZqmCr+nPGtKeJyRS4/U+shIdrYWzjMe0lgAzofe+eesQYdLHUY5zPADjUFNNWjO0+hxPi0LHds</vt:lpwstr>
  </property>
  <property fmtid="{D5CDD505-2E9C-101B-9397-08002B2CF9AE}" pid="19" name="x1ye=23">
    <vt:lpwstr>F81zYto/c4a4nAH2+dBdDsNnnYnT0ufeG4eLsjbZbVWPs+O3YJpB4vRBD7iKO/KVPSMkgkVdSmxK2o06Y4MsSP90TkL+Na10pioua91cLcvETBMCB59DdwrzFETzjXOsNv7dd9MIin0FkroHHUrfJUF/SvxHyMkCQ4fruYktccu2SqJx3c923DNn5e9Rj5qcvG3d2tQeZGq5Fso5ghqkQR6bu8jFBmrRIsRHXaqPJfUXiGqymycZrhBoembnP1A</vt:lpwstr>
  </property>
  <property fmtid="{D5CDD505-2E9C-101B-9397-08002B2CF9AE}" pid="20" name="x1ye=24">
    <vt:lpwstr>srg4f/dZBzRtQkPT2yqo37Wv1UdbjO7WK2Sfs+76Z1VKsP9SWMVgdDrh8a98OExzUx64uqGipE1FrEfhYmhMkPL30ClXF1BS8UGp6szqax0VkpZvHXe/rPY3+WAQj6Sk4cwfF5wSwH7OhBsEjQqiM3Lh5I03jIeyuqTNGeWNfsyVTSpI3t8PW+QypdOuKz7o6f2GJr2Mo4PhbxPp0esU+Yhz2sagMyWWQbl9NsNyhVDwFskNIMT9IBXQ38aHqvV</vt:lpwstr>
  </property>
  <property fmtid="{D5CDD505-2E9C-101B-9397-08002B2CF9AE}" pid="21" name="x1ye=25">
    <vt:lpwstr>BVL+ZawhkPrdqRtlXCbaa2d2C78ybj8UeDG+gX6J05shI4Brs43wbJwRi9AA/wrP5FvLGz+KTApBecVLppiSu9s9XgL7C9BYZe0QEr67wAllj+K89qifL4dE4mCe1P2cMDUNvG1WuSqJi4UuH/lotHmoHk6fvscafA4E+KKMUnooSmv+bHxWSIJuLOap6uMKETjtHxxik4iWtqtzii9UTy84+ncavaUcpLpgAHLTwraQcL0Ac5WbH52PaC9r24r</vt:lpwstr>
  </property>
  <property fmtid="{D5CDD505-2E9C-101B-9397-08002B2CF9AE}" pid="22" name="x1ye=26">
    <vt:lpwstr>59jKUEeoduQV9k7AwFSY12qiy6NUC4shAJRGm2qAk5kaO6+NT0XVjws9QtAPreUUBySxlpDZgBoPENL8ND0NDAIJQBxnNU3uGL4CAa0alQ9aJ+UVdJJ36luZP/ndNvWj7zR9w/pbkd+BK7fdUMIN06SGLnRjDch8ZRX8DsH5cZLT4mgcHpen+xvL37PLMwNtgoVD/owHT1/B3ngJIP+SampEHNl4NfZMvC9ecR42R38UeicfmLJTunYj9n8aJ+A</vt:lpwstr>
  </property>
  <property fmtid="{D5CDD505-2E9C-101B-9397-08002B2CF9AE}" pid="23" name="x1ye=27">
    <vt:lpwstr>bQ4QgcJ8Sda0r+FEn6qCO0Uc64bBojsSoQL4clzdCCPjR80d2iCsKK8eBOTgzTHLLrCu7z6EQkuAqgmzijen8XOfvkydq83ytzBN4sRXqw7bzKLOgm9Q/Vxr+siGinJnJ/XL1WK70QyCCw9P7ytTvVlhp4PTO4DH2suPvjMHQy0i9h1LM+YUAEDvl73gUlR7L5pjONKEGl+4H6YDPsgVpBsBWDQfMl7Q2aaYNj2HzqjCiZjTtR3HOf3SjSWXD/W</vt:lpwstr>
  </property>
  <property fmtid="{D5CDD505-2E9C-101B-9397-08002B2CF9AE}" pid="24" name="x1ye=28">
    <vt:lpwstr>erZpcyaHzdKXhjnFbTmfOn+BXGmBuIBGmMXAOnRgArOGVOoahy/n3FXtisJ6mFqmngmotkoNVWa90cbow3U+YJu9KFtA/YB42a4lsc46eAgbBtzunRY7NkvUM+oM2hf9xss2mHDVz4lKy501lQBUaydQgPlu2Q2/3qC6q/D5unmPQ78jXSG6SiEE5IbfMN7rHbow9iNqAUDMb+bZcZ0S1SQuY7WBhf5r9jxiT4waioPvNpBILEwv6JnP65OwQTd</vt:lpwstr>
  </property>
  <property fmtid="{D5CDD505-2E9C-101B-9397-08002B2CF9AE}" pid="25" name="x1ye=29">
    <vt:lpwstr>lZPMnPHf+VIkhfqX5yH6YSTAffV3qDBaBsgEDQ/rRY2Va+dMx+ZbfHfS55ACMe2Zwbmw1y05m2j5ILmrcgYARUwY0pqc++Jat1HkqbGBpnmdYbySJzvb6zgG4/ZDvmcctArwtYlkfkRwwF+f6eCh+DzhDmIaFwA1AJMr7ealmJkGQBR2AZcpYQmVZdsp4LF1Q8blq/MYmRxrZapJlLoJkLyLKRP7jcsfZ24NxETsuBvfK6YI9rxyyZgBgj6mOGT</vt:lpwstr>
  </property>
  <property fmtid="{D5CDD505-2E9C-101B-9397-08002B2CF9AE}" pid="26" name="x1ye=3">
    <vt:lpwstr>yjrin8gAEv1rXRdnHlcgA5Es7IZq57fr/Aw07mSXbepl9hAyNSpuugqSNEwYnPJxEBh/EEYExSwyQ0mz2ozrGokrOjriTO/EGJhMdg2G60ddsoBrGUpO+3nGzO45C6y9a8/ipTkxUrIEnSXiUDWppXeSQLaJxzoeNYX2pscSlCiPHo6452Sk9NOJtkacrUs/OM0d8sBw9+R6EPNzqUSTZCPfiFflie9lQ0W9N0za22J3uWyvnUNhWyrvGgMs8uj</vt:lpwstr>
  </property>
  <property fmtid="{D5CDD505-2E9C-101B-9397-08002B2CF9AE}" pid="27" name="x1ye=30">
    <vt:lpwstr>BGP7zr53mQQ+vunJrqJWjm1RZLSb0yQ7Mcf12ItBuXxzYYLSFM4bqUbD/uCNC0mE8isOQtmn/NkT1Vk8dVVQXNufXYp8qDcF6jqMLdKvj1P8VA4Xhy9n5Lizy/miHDlk3BMnAoKaVrhfBSsBHKty9ApHjVqxcnQrITXaJ83/fqV23/FhwRwJ+KgprDc8y0wu/S32Aie9SsK5bVQ4MQeD5jRmxCwYb4zdrGN6TJlXchoUT8UMCTZ1MVO29FysYKb</vt:lpwstr>
  </property>
  <property fmtid="{D5CDD505-2E9C-101B-9397-08002B2CF9AE}" pid="28" name="x1ye=31">
    <vt:lpwstr>Gvj1kVzY/242OcrKCLyiY0HXbxDlKfKAIyTgT7ta8aOBeTj/p0Jpt3DW5b1OUIvjv4sMeO2UKdubRlymbkflJ7Um4f2rTmKQr3sGfU11OFlEa5MhCm3EXsfwpWhavsZe5cqmhgmyBq7rUocIF+eBplHcGfBsuF5k9sxFVUgsh8EMkD1rNnkC/5jud50Bj0+PyJN5Wbyi/Yopor3xJ2JQC8F2d/hFfNu6MN30EqW5zes8mQ/tr/eUpXphN7hAyCl</vt:lpwstr>
  </property>
  <property fmtid="{D5CDD505-2E9C-101B-9397-08002B2CF9AE}" pid="29" name="x1ye=32">
    <vt:lpwstr>0qg1zZE7xtrx++3chgtk/UXLuTv68Q6d1IcM2SNS/tbwJuHihzAI3fXC7J2eHWp67ud9GFp1PD2L/dIYtNNKAKM6idhcf4x4BJmlLyeu/1JStnCjsCAsPhEso78ISXj50MVFEDODPBdx7A8OFBKpgTSUThvZ7xUVPmHNMehEK/d18GkaR6bkmoY+vP0/5UWal0SydJjEtr4F7Efk45PDScN2mRM+b1oHLynN7lOBMfjaoLaSxif2q6qYVTRB0Qa</vt:lpwstr>
  </property>
  <property fmtid="{D5CDD505-2E9C-101B-9397-08002B2CF9AE}" pid="30" name="x1ye=33">
    <vt:lpwstr>Eb3l2ml3HuqY2eBZWerwDnLInqn5JuXBliTS+MCXLL8nyRqXYvDoQ60uU1OMinNtIpUepS4dvtw+5Tt47m0v4SMFvGjqFJNPUZtb6SSidMlERrtIL51nf09iJL6RXJ2xBBa8J5t2YWqZ+iWRDj5EjIiQDGFzH3U9/kyRdIrDNfZCD+UH3/BozAPjC5yGc8H6qKwDbRzakEIps6fzKMVNBKyUtrMcBcnM4bpjZ9UR42kj5BvAaL6A8IQLKrLto2V</vt:lpwstr>
  </property>
  <property fmtid="{D5CDD505-2E9C-101B-9397-08002B2CF9AE}" pid="31" name="x1ye=34">
    <vt:lpwstr>bUIZupholLVzTQmPdY3deDUvCM8nfqMXQI71MGcXti39jL5jqflA08Mx1DyF2YGmFJkptvEwpQRrc1mCwd9IzHfWJhXHNQEaNdK2T7jeytuk1h3toMO2nDGnIk7Q6erHUaYwiBduIUoaJxaW9x5KzKZN+vjNMJrHp2E00jdSmf/LTqGT6ArRJ+ORco1RNIZZ/igwswK4r/8m9s5dJoYSA22x/vvmCu/YCBkkyAjlfbMYCuRqpNHLtF76mnEcVct</vt:lpwstr>
  </property>
  <property fmtid="{D5CDD505-2E9C-101B-9397-08002B2CF9AE}" pid="32" name="x1ye=35">
    <vt:lpwstr>7PA8Lu93eCywIx8Lw3BeujdEyk8EaWRDwqVHWHJpBaintoU+ow51Zb4BsR5BcVb36FizvQ3pBd0TBmZqDhHcFeZ3A4P1TIsgX56OygQdaol4UF7f7/f2Jc0nRpvG0e1+npeKgeJUnyGkpxl7wTIy/0hg7jv1UhyZHRzV2gtlWXTl+1GYHJjtXstnptuv2+X4Cjt3vtAcPFS4O+UpgFD++Haziyh2+giKQPSpx4gY0gKFqec5RECihcVNq68o/oT</vt:lpwstr>
  </property>
  <property fmtid="{D5CDD505-2E9C-101B-9397-08002B2CF9AE}" pid="33" name="x1ye=36">
    <vt:lpwstr>6IaimmsKyxBxex7Wjo+U7t/wbrSPk5G5yRZBTgekGaU/KsYa1uGnrL03uEpfRlhwrzY38ZMm+Z4kc/2NTy4NIqWrWIGPG9v48fRATYtbWhKCOTb+BYFfADdUpe3ACK0sGpXXD+J+qZIVPpPQiLhDmfDGaWJVqPFRGe2mJFqDHGOKkWXr2RUs2Z/EOIN2sfIehvMQXqSopjOLOPnuxqcKIW3IHVdwliXK33BPRLbyMjsbVtwXN3eRNnXH+IG8NSn</vt:lpwstr>
  </property>
  <property fmtid="{D5CDD505-2E9C-101B-9397-08002B2CF9AE}" pid="34" name="x1ye=37">
    <vt:lpwstr>f+nsa6oXxBskK8fR5q4ibbEU67y+45lYVq5609CeJB9jpg8Y50sTPBf1xmr7zV4At2K1lUNPxof+JEX+UvZNp308PmsJrelGSVNViAdOamMm1CtIFZXQh4pP7ejdw+GkTUBDz2t6PnLF7vgqJzu4fVC/IhL+1f9VWh6xfy3v2WmPBDiJFt5wr5qWs3woKvqIHCho5vxjBAk99Oawbres3DCyGAmFMKxOq5eYRBm4+p/3Nzpd76PI3ZjPXpBTV3t</vt:lpwstr>
  </property>
  <property fmtid="{D5CDD505-2E9C-101B-9397-08002B2CF9AE}" pid="35" name="x1ye=38">
    <vt:lpwstr>9VgBE+lym9P5uMSsATG8fB45SvVJIF2yXExXIPniQZLb6AGnRWevo8kmxQcBoaoUoFnnkGnSj9ddqWsHPrj4/Fvpy8mDSNnJFQzlmTDiSy+aGxdfztG4epOdBM9qw0K1vmZuUqI0+mcIEqODiCddtUH2e9X6lbB7tpsounxjjJAn8BGxq6ADZxvyRTkNeaqx7eK1Cg0M/tEXD86QG9qQfqE8mq+WWUuxr7dpsZDl70z69haFGRptxJFVqLgstJX</vt:lpwstr>
  </property>
  <property fmtid="{D5CDD505-2E9C-101B-9397-08002B2CF9AE}" pid="36" name="x1ye=39">
    <vt:lpwstr>bLR8hcvpi/c1hTnKEAsV9GoKZ/BezYWhrWjX8vv9kQYvY6KLstdOOBVjbCeQ0+TcVw0jSLq/LKV9jNYlFJeIsPU7op1Y0yKb9MCe3R+zsOEP4dCkGpMPypo01Cari3+Ib6EG7huzL434f/gLIoRmQxOPZaEWvwBSG2wwcdzZssQmJSP9tkQ1sJ6xxJi0Vkbmsx3yBDHmcXsJYbrgnw6+62Sx2OyMWsRKYXb5/FTQuGnDRUqjoiwCOQmVktgv2Po</vt:lpwstr>
  </property>
  <property fmtid="{D5CDD505-2E9C-101B-9397-08002B2CF9AE}" pid="37" name="x1ye=4">
    <vt:lpwstr>26vcUCV/bKhP1jU/ALNKwuxkwqTmRaikDXW3viMGkKQSoQhl8VZsfQmkUVvjXIlLXhLS04BOVY86BrOZ22oa7ZzBEd/KWvoZ4Gex97jmzZ9arGhjTeKUHFAC3RVMVH1qQFOOKV1forIGHc3DTGk2i/hnWGYGbGEO+5HcbDsqFEeLq6uOnL5Pon1lTIrQkDg2YlBwNOqFoTcAe2DNM+YoTj6IR9+DRmxNqbLWICkY90aOC58nvdp8ysDRPiC4VIm</vt:lpwstr>
  </property>
  <property fmtid="{D5CDD505-2E9C-101B-9397-08002B2CF9AE}" pid="38" name="x1ye=40">
    <vt:lpwstr>JsRx2vhW2sAorMmSaSo3Q2HmmnYqo8GNVyewcUFwWJ5aTMCplI+PBE3VIYDBTRFwNqcpg9+/uPeUpHHcoUer1im1YP+eKQN8Xvycf88N1hzXiVhYdgNeM3BjurVt0qE0fxcAMoA7P6dgkV0PpdEeGgyWjj41H1Hok19UguGoJUb+JcfUXmOBUGI/F8i3IDZuxRjEt6hDvQxSrZPeqojVWVm6U7uyjDJXWtMWB20spiKfLTOsOmjD6mcmGHuYWN9</vt:lpwstr>
  </property>
  <property fmtid="{D5CDD505-2E9C-101B-9397-08002B2CF9AE}" pid="39" name="x1ye=41">
    <vt:lpwstr>Z/bkva6yQmvVTveg1YWVWQr+Syyu2R8w4yEU2nvARQlHmHQr8IYjDF7ZoCyo8b6GPczntF59CxOYPbgqIxfD4aGy1KW3xnjYxxlWqq6k7hmqtXrPwnoV+4SJxuza8ppIEnZvumvoYXQNCmuHCDalHr97NAxWCgwlFh+dDeg+lmQKLo7KHJfoyrqfqK0Oi9NXjTZjP2xJ+MPvedfA9jAXymh+LDT+jfxbMK9une2VUs/O0j0hng6Jv9C3xdmN7Zn</vt:lpwstr>
  </property>
  <property fmtid="{D5CDD505-2E9C-101B-9397-08002B2CF9AE}" pid="40" name="x1ye=42">
    <vt:lpwstr>8eRHlfEe/WepUyeMXk12ET7e5cWdhhvjq55ipTFr1//eNBoNW9u1z50fQDtUZTLX7+vgxEo20dFFTmH6JL1G77SzNnsYTHDHVl2tORbEJ1mSL+3eY99s8swmdNk4JoF/UyUigrRX9kwKxrpHWPoDXjU88y9FkQN1wQXbSQYTHqFK3baAm7McZu5ZlewE6Egehj+SUv5e4NPPq513bkGE1mM2q16j6RBCXBzI2CAkkYnBYBVS3x8cjJ6lR+1O4uV</vt:lpwstr>
  </property>
  <property fmtid="{D5CDD505-2E9C-101B-9397-08002B2CF9AE}" pid="41" name="x1ye=43">
    <vt:lpwstr>apPXr6jUFQ5DQRkApy535JF4JgPEJXXmsaXkOyTaGlyu9qs+eV1L9+J6vxH17Zv7YRYHxQiYVODfYHpCmPQmhoUzGhyqKJ3G5DlFjU14ARHmzCmbVy3hvHmHleHykGCCVO6WNvwyF2UEb8xVtSF6KRTPH1r0u5RVXELZRpvi0ktA1Dh50zrI62ZDZ88DiNE7Jky+iRktcRqOtqU3qze/D2RRNYuDvyKzY7wpz/T9e4FaKYLE1SafPBZwdBz7pv+</vt:lpwstr>
  </property>
  <property fmtid="{D5CDD505-2E9C-101B-9397-08002B2CF9AE}" pid="42" name="x1ye=44">
    <vt:lpwstr>BcHubsXKL7owm8Fixq9PPUtocBvEA0BydrLykwp2bftVF1ZUE4Igwx3+Yy5uE/76xipmcgDmbfi05YJ+7bEDWyQiVltdZXWWou/z2e9HfRrfON5gNqgv5EHsdjMe9cD5a7bKd+Feco98faMDKwVkHbWJOldf/1syJsokrLHHetwbuLVXc42nqMuHObBQdv0iKpGmFYZKFHkwGu7xMCPbpM2KG5U4inTI0hiyEkPtI/sRR6iMkhIpJ3VTduyU9jK</vt:lpwstr>
  </property>
  <property fmtid="{D5CDD505-2E9C-101B-9397-08002B2CF9AE}" pid="43" name="x1ye=45">
    <vt:lpwstr>ZmxDrmo4/vyfxtJX2YQpAE68PoodLJ9LiN7OIjUCUvGqx89I+9ucKQSH5mFeXd6Mahl0NCRqZ49sHuxfvzACUzvU8CuzogoJw73kpDdOg+++uMyAL6xDnEI7piXmmqHV8BAngXb2dPkKoL1ENqhlr4kxI7p1+/PafBrTiFr+sEz1lUbvySpJ2JQQ33sNDKUfoxDRgF+k/5IMsHEXzSWZDm9iUZkNd9yANfdMLQQ8xxUPIvDvr0NJYqGjVuLLXAj</vt:lpwstr>
  </property>
  <property fmtid="{D5CDD505-2E9C-101B-9397-08002B2CF9AE}" pid="44" name="x1ye=46">
    <vt:lpwstr>r2XbrpJB9E78bZJJSFI/q++wUyiFTCInWzfYonZ5VYupA14B+xBzIXTEJ7kMdG+6oEmfBjcAbeDNXxUKlmvzeWjRq/9xIyN59ubaEk7EfjbesPr294zeHGExU0A2QawMK8pswOI45PgTYJZY7gtoD6B5ciGsslQHA1KjmWwUuN9sRvc5JBiOX3TRqnWXINH/8wqKR8y19fnkS/ddnWT97ZGhNUhy3apOwFIToKmlMCl799pQVMXXUS8xge0Uk7m</vt:lpwstr>
  </property>
  <property fmtid="{D5CDD505-2E9C-101B-9397-08002B2CF9AE}" pid="45" name="x1ye=47">
    <vt:lpwstr>Qy0TSGmJ1hPBlkvR4Jy0lIy65+9rNZkShQQOvMxceWni7aRiAWpKB32oo1bj2QOacLTXi/bIXfyrg67XQVMqZFm8/JAXZ/xffyLLx8bDhKhboo0Xg9BYwNO0RetlwU/YRKyPhp4CIcWahWv/RGx1uv+FkkAh+S8Q29Wc7C4ZYgDKh/pmX2LjwARl3AHk1wAOAsTn1PX3os3hRLSQW1NLoOi5nTqgYu+tqmofmo/UsFZi2t20zPWFXKyl23pfyMh</vt:lpwstr>
  </property>
  <property fmtid="{D5CDD505-2E9C-101B-9397-08002B2CF9AE}" pid="46" name="x1ye=48">
    <vt:lpwstr>pqQOv6LuLVueFDcMSnX97WozY2Yo6X02WDaaqNMNPxAo85o1W11ST1SUyCAFTtbLuOLd2RvipI9HFzr0OUuYJpl6fCWBClZzND53cbTI0rIM8tQ/kTxUXxN2/uK+k/VCxAsZTRGhOAZxPYQiDuwhbJ0rhe3bryGucJoQE2AYI9cISimSv3n3frntLSy15sW3FXEJcJx++erJDzMn38UDazXMZOHckb3Wb8hFK+HckZ3gPTUEu9Ytxamv11WfSgd</vt:lpwstr>
  </property>
  <property fmtid="{D5CDD505-2E9C-101B-9397-08002B2CF9AE}" pid="47" name="x1ye=49">
    <vt:lpwstr>Z+Rf+mbvsziW7z/dwNt19g+kpt/D7udWOoQuh8OgsgY8C6dQ1fAHHUFdLVnd0w6Ath707zO0yTWxjvRZXSEqmyjqwH6PuhB+rNJ6wA/sCzcGbHp+eYVnWWjSTjmzNA3EKWlecAnGaJ3E4v1zxvXAxnK2+4YDbOqx+WchiN1AcjiAGP3TybUrU+lRKhf++BJ5QCWR4JSWYvO4JszLhOjAlV3p0B8NXkWXJCHUrLngBkvm7BFyGlrw+gk71Xivegp</vt:lpwstr>
  </property>
  <property fmtid="{D5CDD505-2E9C-101B-9397-08002B2CF9AE}" pid="48" name="x1ye=5">
    <vt:lpwstr>xI9ZmNguWb1N6P7dc4LiZdQ3rQ0KZEpbMJ6rAEN5xahFEeA4RP8nosvJ10zJ7zQZFHdgFwT+4y/DpqkLilw6KzWtJzFDkLvchKOnvDF4qwIvCDLGUdIaY4OdyTi5n/zQPVnaMx1Y+w43Y8B1/qYvhRxdFoslfRw4Nvl1c6lQmEVHB5nXmCNZy1d4G22dbpQ/edv4T67pF9mJ/41F5xUC7Sak8hhP2lCt+fvYJAfQvra+tQBX+TC6WbC2h/etAYA</vt:lpwstr>
  </property>
  <property fmtid="{D5CDD505-2E9C-101B-9397-08002B2CF9AE}" pid="49" name="x1ye=50">
    <vt:lpwstr>sO+bYDe9S/5vYz+BiiLpaZNl/qc4kGxAYoa0ABMHnJ72qO9pTJdHUgite+tBORyIHsjHQxIZekm5cU0Ikuyhks4asG69qN+NrG7DEbqvJjLAxmaauk61ueIJBTNJh7dYE43rMA325kB0tlJJI6HySFLO4MwnKB/Ohkck7qZH1K0kpw6miV6nPNStlwGO6TWdegWr8vrhkjwiLS3hneKpNkz2b2pDD7DG2Zk3UgyJNWyNE3uVTPDlpPMB5G/6lCf</vt:lpwstr>
  </property>
  <property fmtid="{D5CDD505-2E9C-101B-9397-08002B2CF9AE}" pid="50" name="x1ye=51">
    <vt:lpwstr>h7oLGsGQQwixJee0z43Fa2e7aeWn8Y40iBdhogcwDeZDn4mxvxy5O9lMqXCgEVWuaFc8pCMNMIj85XmpLjpt43j3eKxl5GBIrk8GOOiwLuW9FMrGTtjIxrt33oQ1rW4U9diQWOUUZSMzcxd2ez5FUkAgxffBL/WVJUxRRKpF30LGuPaLyk4SpDgtsjqy2fjDvTrFRdPrwKdW0n4LKm6/RzQznkBNNyvONnM/fQMuswX4Deoe0piwoB19sSeSzN5</vt:lpwstr>
  </property>
  <property fmtid="{D5CDD505-2E9C-101B-9397-08002B2CF9AE}" pid="51" name="x1ye=52">
    <vt:lpwstr>tVXxI3zifpx0nQ2nerfrD3BQw9t1ukC4uhAKFAdLk2INP4/m5gNPBOaNRce8jXDJ6CnZ9bMYrM82Fog4bJv6yMsdQsxiXO0A9HcDu+4nY5q6OSFhXjHIbp5ZNCHlQ7AVtsBNR2fjMI1FzdHDMDzMaAEpLkkxdBkN+f2KzrT9dhqeVxnciw9PubJWEYXv28AXUm6+iJYL3zRx4GrnBiQGDG/LtkclRHzqVChMbCz5UBajWTbvt34TDq5/OxorPPi</vt:lpwstr>
  </property>
  <property fmtid="{D5CDD505-2E9C-101B-9397-08002B2CF9AE}" pid="52" name="x1ye=53">
    <vt:lpwstr>jGkYQN0QJXcoxTQ9TltVkLnI4lKo8FBpjBtcFsGzILRAxZ+/k4a/rPFGaTdrTxXGPU5My/FAx6eqlHex2UmmiWER+oKfq8qB2Auov/hh8fyKbk36uBP9hg+/k0Lx+IeCxaJFY43M8AM/Mkcu488x63a54d9FIqNlt3C93NLQBVSa+Us64z/4NE9QcAVA1+777E+yv9cYY/xGoDcJ2kmzJgv7ZUMDBIBnLQcZ9I27IIU+FIey1ISeYjZPDXWt7mC</vt:lpwstr>
  </property>
  <property fmtid="{D5CDD505-2E9C-101B-9397-08002B2CF9AE}" pid="53" name="x1ye=54">
    <vt:lpwstr>MH41tZzQqIfjXg+2G0m9tw/zTuFPTWPF4zsaCELX/ikkT5lnBhwxB9wyo+zIymb42/wsUMcE9CoUKWi1QC50wStl2fEtrBMhy+gQVoX2kte5enzM+xUl2HNTTBY3YX9XbKPD9GR6DJ4EZqtA9DpzKFH7DWoIo67mCU3RqsZBs8btv9kw8oymtMdGODRHf1I75xoUDubp0IaHeO3oSKof8OeF1l6sJjg7I97/LdVpGsWUfLz5Lh/RbeDJX0PwVoZ</vt:lpwstr>
  </property>
  <property fmtid="{D5CDD505-2E9C-101B-9397-08002B2CF9AE}" pid="54" name="x1ye=55">
    <vt:lpwstr>dpbQij1S626eRb5iZ94xF6ERfLeKPpBcEE2zlQiANiQJj7hRjmdW5ZEONdZ4xZfGFNY0K8gKUJS24YHeoN/3UlYIwpxJjfIuTyl8Jv7sbTuTMzab8tH/WVsBws/q+NJ26iDS9lGtuy7r3XS4CXF2VhePDBq/Wy+s8NIkO5FguK09ugFUCgfHNVJrQ+VTx5/1FYU9waFA77PkQ9tP+FXMu6PehGcYEQizto15o6wrD6QKZXw3Krb7p9lR9Uzmy91</vt:lpwstr>
  </property>
  <property fmtid="{D5CDD505-2E9C-101B-9397-08002B2CF9AE}" pid="55" name="x1ye=56">
    <vt:lpwstr>LqvMMQO7NU2Rrf+k3sZafLptk42CXV5hDtZzsMBUa4em2CowY3w/OoySCpvd9+RU9Jf1028jfagrBuBgfz4hZZwI09COMibNwgt4vPBFQn46mRLVFoN0tLiJK5z5+hnKnaS+3uphHDouN0YK3HkImNaFJdcwwe+UUMYy8OfNi4zUQ9BvDoxIficw15gnmZ9fYc86IR7oaiV+UYvf3q6z7PtxJXt2qb0O1jx1dWQlFP9z7fy5xsM9782DT5eV8ez</vt:lpwstr>
  </property>
  <property fmtid="{D5CDD505-2E9C-101B-9397-08002B2CF9AE}" pid="56" name="x1ye=57">
    <vt:lpwstr>BjPMXutm2fM8YxsF4Fcn3gORPsJwxsNItU++I2igG7QUSq6FuYq0lRn9qDdHgUf7QW5hRin9cnwR3boGmn9eZNen/3wDekG+IFOZkIfQf722ww2iX6BbVFXkHqvtKddibbwJpIqUnc/SSkgBeyDGLO2gw6cKbX+KFWEYTm/pHnKqLDLE3xx2JEO4XHcjrpw6b7aAY6Bnm2jPXWzQzb9gRM++qK9YJC0itkdRzYVRPY1X9DWop9IxxgqBgKdGVfP</vt:lpwstr>
  </property>
  <property fmtid="{D5CDD505-2E9C-101B-9397-08002B2CF9AE}" pid="57" name="x1ye=58">
    <vt:lpwstr>n2ZOQYKpMnqbYeBU5yf1hN/7p/MCyl/i2B/SeKruzmIH9mYbIr2BWDBItQqtS7xM+rOYDXwwEwvtt3NapTOouvC66lNYQf1Gzeo8iiOdE1D1jD92J4yEnOZtQ5ul5QnO1EIeK/io34aMBZiZt7Zlqbb1F0A6CeZwlgpDXnQ7OtdVkWjlJ+vC52b9XrsskBwxRrjN6/f9P4a5L0ZhBa86rkGoNFLYYFwvvDO2b/LCL1WDmC+nw4xr45nXJJRiqiG</vt:lpwstr>
  </property>
  <property fmtid="{D5CDD505-2E9C-101B-9397-08002B2CF9AE}" pid="58" name="x1ye=59">
    <vt:lpwstr>GIIksrdywS6GN39QYX9kurZSsIqkCcCMpK4jSXsnLTpMnZohodMQbxjwNzIq63AZGXiEIsGLX12FDisD5wfLhhUqXY4v1/0hAgKRaOxzp8vDQDXjHksdeCrveS4h06VuJ6/ApdpIbiCRb/w0HILyhU72Me51lk2t4CuWP80C/1RpIIgPBEVIup4n1KcxtalP6etzeWCiH7y9VhTqd8JXdEVSDx3bWtD6vcAp3f0FJyRZRpP8Y0d08+2IAGucKsY</vt:lpwstr>
  </property>
  <property fmtid="{D5CDD505-2E9C-101B-9397-08002B2CF9AE}" pid="59" name="x1ye=6">
    <vt:lpwstr>8AaewIROX0rzyBqiHZBOYusdFo7Lv5k6WZFOVxyZ1rVmqoCoNzQiGHw2obP5Z0zSz8vueF10ReIyQe6msxbK0Q5ZpMeQvXi4QhKpAQxeYKAj5AvwGpXbxEawFbTkqGSBm/lL3aQoiAhsIN0kccNSEucp3QCWZDZx3xCAvkbIB9QoufpPo7JLaUbocZdZoVF3fB7orqY0wtfFgZDkVwQYou1JLeIIjyzTeyI3UW2QmsJ7nURAdV2/zE0IaEQLEIE</vt:lpwstr>
  </property>
  <property fmtid="{D5CDD505-2E9C-101B-9397-08002B2CF9AE}" pid="60" name="x1ye=60">
    <vt:lpwstr>6ZcGuGnejd9+lk9/87JRONsTk5UVeITuVfMVX7YkYol+6BF6bqOMLUPpdYjDHILKVsutKHuuIyePDRetgUEVWdjspHmeHONJUlJaT6s4bkQRm3Yc36X8TYTw0Ftyhj++sgNWCb9GS64sTaOemtSOfNXERWV9cnCIjDNC2AQbquA0cDNFx1Jy9yX9iOEBUVTUIPoaYeo+5NUJIhiDx+/OHeGzQt+8GzbxmaYzs9HOt1SzqE9Xt1JUmPZ30JFPdSb</vt:lpwstr>
  </property>
  <property fmtid="{D5CDD505-2E9C-101B-9397-08002B2CF9AE}" pid="61" name="x1ye=61">
    <vt:lpwstr>YcquZlrzGL1pbOTqEyEkV9BNZCOEq3zU/pCF/fguwiXlTFVgEMJOg+ntYS8PLMC6IG2TmwGpLB+Ev+HVG88N6eNs9jQFlp/qmiNl8qhUDz49r0kqmuy/+BBVzvO1HNDIs++Oo4LnBlnq+8m3F/pcPAdio6nMp8tFPRtCOlsOgCyhK7zuhdg/K3HpuNOb7oBo1Tjhp1mq9EaWM70UPaWB1mOMc7HVDnAO0iN1NlVOig17QOO8bjzKOB0n5M4CTe8</vt:lpwstr>
  </property>
  <property fmtid="{D5CDD505-2E9C-101B-9397-08002B2CF9AE}" pid="62" name="x1ye=62">
    <vt:lpwstr>cwhXvTojpdl9ue7uPp4bkNCGsxNUsEa//x9rnhWdLI12BRiFYMoA3iEHtgdJ1mKSgSYbJpOCEXerbVnkN7Khy62oZ7+zkUa8NHGtv7OtDVM5RKDWhm3rAyQnmNWfU7oYr8DstSbrzwSqKelSwGyY6IBdtdcdIq1x7WweQ5ADDfkTgTGiw/jrRbj8hBqj8zRR22HqtFbxtMqx8iJ8tg+bpLEPo8I3B4zbnVfgoe5/lOD8FM/IYJfrM5t2KVg0EPO</vt:lpwstr>
  </property>
  <property fmtid="{D5CDD505-2E9C-101B-9397-08002B2CF9AE}" pid="63" name="x1ye=63">
    <vt:lpwstr>J8oHmPblyYtPXlEvaFW6D1pQSRrfdWG+xXOjqbt7mw4S8KudMAddAr3/99mzhgRcTkMf0pq7THrZu+wEsnCaz9V5jizUG73B2+XBMjm/E0ZUsINeNarABFkXgzG3ioRjz8Z5CPz37Pqie1NJtYyGNLG6zpOEy7yQNaB9dvkiHPfFji25rSaDpL8uL0KqiXpUEScZhYthZS15OuA/uLHk+xAm/PeubqZcva3PymoWkhle4NTLBqUh6Kf451z6ahO</vt:lpwstr>
  </property>
  <property fmtid="{D5CDD505-2E9C-101B-9397-08002B2CF9AE}" pid="64" name="x1ye=64">
    <vt:lpwstr>2lVCkj3bFfk/ju/f+7CjAoU56Th43bThR24dcoewxhbzOX79+XPzVKkKp4aZnLAFEj1YFSGl/TYSoyN97yOxAka0LkWVyrqcOKwiB7xTSiklX26YEyfkqsUu5KysiieMYCQa+xMy6itGy1yM1seMtiyKX8n9dpwd2INuJ4dvkVQyG9Wrr6cdhumOrOE9MwGLvk48FyIvOkmtqz/A6AUr3VCnCj1XYLIvuIcal+j8bAQvQ57UXN8KXZ+DmRz5S8O</vt:lpwstr>
  </property>
  <property fmtid="{D5CDD505-2E9C-101B-9397-08002B2CF9AE}" pid="65" name="x1ye=65">
    <vt:lpwstr>lQLeefz4N8qv6VzpRjSalG/qtApf96I8pDKyAs9OjEFCep1KKvaxa/uS+8bzy/kY+YB4OxAe6/ORS7P4i1PDFAMznUgHud86B/GeET5+LrCJYvJVckiCkaMlQ2UJHpLP3wMeEKzDHwJUpEh8FoI/i2YkxBg4lzSuk8s5ORfbR4SV6i8wN9EbeP5Hhnp17X+35GvI1DkUGHXJ/awS/efKHAbfAQSU9tzCESYbkI2lbIAyRFFWV1YN8yaGM+KR8gI</vt:lpwstr>
  </property>
  <property fmtid="{D5CDD505-2E9C-101B-9397-08002B2CF9AE}" pid="66" name="x1ye=66">
    <vt:lpwstr>gXeOrIHdSkMbHC8hx71LMhYvXSV/bqJuM3EDLa+5ai4SL+/4jBbTAQoV3+6Vzo5r4Jf6/c+To2+Ihe4HNY7a4St4qAjv4gZna0Gcf4jBpmUBWxL3RVDdUWlNIhA6yg4dpqPVroTrPgC2274Q5y6XUdISVrIUfQzDtyIAQSF6bNYIE/m3wcSyN9Pnn8Ejf66sD0E2PlpfoFfZHXGOUsn0otBL6es3YYvB7CXwXnjSwpEETBA2GgYTDWQMuBQQsPr</vt:lpwstr>
  </property>
  <property fmtid="{D5CDD505-2E9C-101B-9397-08002B2CF9AE}" pid="67" name="x1ye=67">
    <vt:lpwstr>bXm9Mu/QRlVL/NFdHRbnL7vk3LZ9QVo9eCtFdl8VzPpiA5bf7/89AurrIk0Y9tGIdDnO+yW926AU+MkzBIE1WB8jUjwG1p5Ry9eQV6eqEi7wNY3SJ3eOk5lkL5WzjgZNPndut9qlR1D8/QOI8H++7waZBjiKs4qDZ8XtO+xTaY4ZI7aVLHxzyWRAPC5KvppDCg/q0SnSOpKUwbBWG4e2L5aVefEtRzMDr0HwfCFDL/CB7YSSgrbeUNL8VFuknOm</vt:lpwstr>
  </property>
  <property fmtid="{D5CDD505-2E9C-101B-9397-08002B2CF9AE}" pid="68" name="x1ye=68">
    <vt:lpwstr>+FbWEm5WF8Stygf21QrxxIFv330PtGPFEiqfs6BegOHXB6jTF0e3wpNhUaEzbG7e2l2PN/29Rn49Og4AUCb/ocoSKSxW01G+qirb17hpm13hOY7N0w7w53NsExjqBo1kfBH5uJ4rLXCgL7jXMP9sUBdMRICezxCm7OgOl/kDEPOcoCqK0DUa46CVX/hIhR0AO0hgFzwUUV9KRwNiFBdLF8o9dYMNuazgxhBS31TXGYU6N7PmdoA+Feyj8+fsUGn</vt:lpwstr>
  </property>
  <property fmtid="{D5CDD505-2E9C-101B-9397-08002B2CF9AE}" pid="69" name="x1ye=69">
    <vt:lpwstr>1IWQVS36tTaGNEyzODQ5u10/fIMDBFjjDU3uplTXk2hLl9yLRh1uMiofbIHbD+S4kniVQwBCCOduTORq2A4sIRH4YHka+Q5vsSg+PxHQeYkKlrl42clUb0/Ot1p6Yd7GZUNEsEZ64kIGPrJGopTr/RdlS0VeIEeT9weDyYiQswoUCRal9hFVaULf8OvysU9yjpGPeXPuXVIrU0BGIJj7pCJmhA98eJpa76uiXVZpIG0pMQ7fCtCd/WYsEubVEGQ</vt:lpwstr>
  </property>
  <property fmtid="{D5CDD505-2E9C-101B-9397-08002B2CF9AE}" pid="70" name="x1ye=7">
    <vt:lpwstr>x/+s/EM4siYLNEznQDTL9NYMF4ALIxyKKAEmN24fsrmYP6tZ70EJRCp5Od93yw+9qvCbMeaMcC7HQhR3egk4fkC2eWzzmvvAbdoavsME3cZ44HTAYGN+yKo+/1+TvMHzSS6S9Ca67L8XjZWpWhpOORw2zc2wHuUT36BkNBeASBtckw0yegq4uXSox2D2q7Ee/Vu8tsskDyPz3yzLsIPfZMELgIC9q3tis3qfcAzgegtWgzUm91ERgofbsucG43A</vt:lpwstr>
  </property>
  <property fmtid="{D5CDD505-2E9C-101B-9397-08002B2CF9AE}" pid="71" name="x1ye=70">
    <vt:lpwstr>UHEWbATsMbV6lkdwxpcpqBVhkm7xJFzH0OcCLp2cyxgCZLkhPuv5z1Yh4f429Wyf0TolGSu16ZGDcnipQmrB+XJA3lb9iWn40XyApa4L6t4Pn2NH4rMD68dS7JEplEFR625Jqxf7sjOBvjLdnO957tUXvBOe/ankPMyPG/6iOVrBDsEJSpraXiEc3eHnUHYUuWsQwNfQMbNDxYdtV7wcx4NciLh5XgPLlIUtNR3cPuEjfVVUKP9/CroEuuN4G7d</vt:lpwstr>
  </property>
  <property fmtid="{D5CDD505-2E9C-101B-9397-08002B2CF9AE}" pid="72" name="x1ye=71">
    <vt:lpwstr>K10iqHY9cCdu3hH8k9nk7wLAupamYEVojFr5rPQShWgbR0XEYSH1hn/GLDh6b99lKS30RSNby6djde9Yani4Zve6VvZK0chLme3ABNjFwXFUc2+vUb9kA3VHPpqCcD1kcuDDyZtSnPPuZRr5nNdW4hlFnjHmA8InuTXJcqw9aCacBqi5kAf+5d8dGlaXQZPTkEb3mRhi2dsYJXPjSr8zGJ6WGrZBIoJPZj4lk6pbd/Vz6+H0MJ0VIlagyFW/ST2</vt:lpwstr>
  </property>
  <property fmtid="{D5CDD505-2E9C-101B-9397-08002B2CF9AE}" pid="73" name="x1ye=72">
    <vt:lpwstr>c6BXMI9O9Ka7lwyjx7vRqw86il8QdawTdksTFz7ba85ZOyfepkUe7K5YgHjHp9OqY/bOv6d7y5yvi675yUaQFtCF3Bw9147UCMJHZdOILnus+VhFgyMF+kfeO61r8s4vQEpMAX3uZfkqmJYBUHCCmS9OFw8qlcFy466vhGNvZQt7FnXoAPlXqOPEs45Sc2D4y66QlurasXFAezaE77vnc7Mwq+pd4h2C+au+DXOaV3Nte20rgdMjrg5Ka+e90Ta</vt:lpwstr>
  </property>
  <property fmtid="{D5CDD505-2E9C-101B-9397-08002B2CF9AE}" pid="74" name="x1ye=73">
    <vt:lpwstr>Ak0fpx1unI3AyPu2EC1UEtzTy6fLneQ5CdcI3K3VQ5sGiyMPu7y+fSh7g7rl3H5rIIYGKt2aSuu+V3QGNdWS/vggspBZfW3FzZIzxCdSLPdK5jQSiMSgCVpWX47ivRkxSmkq0QCtlFt40l3u3vS2hXqd062qJtgs5hk44GjVvhe/aDILMHm5UgPw4sMUigVadLNwMHgPqNOBHRutfDeaHvgdCEc7KG03ohK0+XgApNKys2b0O7pWmEURqdSGmDS</vt:lpwstr>
  </property>
  <property fmtid="{D5CDD505-2E9C-101B-9397-08002B2CF9AE}" pid="75" name="x1ye=74">
    <vt:lpwstr>Bnz9eXnHmruXrJc59CHIJGmqe+cn9Cj9+k+0J3GxC7NDqbUUtSJ2VsAv19EalnQOrnlKzfedfHDpp5lbZKryCtNODMBmM/sYIPV8fiSTYspV4FrYRu5E0+E4GE5IenSF9y1uP4sqUyume4vtRh2YS4aYNqxUmIlpS6hLUHqfORvKuD02DTmKi/QD+MDP6hJnLkrqyMQydB/MLUtEv+2juV8Gpt3PLykMpGMEX0utew+YSZEOkYDVYTOPSlVeqFI</vt:lpwstr>
  </property>
  <property fmtid="{D5CDD505-2E9C-101B-9397-08002B2CF9AE}" pid="76" name="x1ye=75">
    <vt:lpwstr>bnXuqnTNWw5T6hTuUJCxhPTSB9WRF2n/Sqd8WDn+e/ff5qZvf34SQAA</vt:lpwstr>
  </property>
  <property fmtid="{D5CDD505-2E9C-101B-9397-08002B2CF9AE}" pid="77" name="x1ye=8">
    <vt:lpwstr>6NiAanVoCDaobEzVmP47uNjWZaFInP3erOc7qtZUHPsDN8QEG2xXnEbh8mazsWnQWZXfMFh0OaGXZLQlaIHs4zwOtHFhxgRg2ZbsrlVooOQQLv3QpuNPZgOu49oF1DaMn/W5jmudGmvHBz5NJirEd2Rrc/ltw+F4mPpc30/RiyyRD76UFsvACrKSP5x6UZtmQqwqFLFM0tRUKyacbT6ZgfBjtZE7kWwMaodcCTFKCXbFIpy7wwVjVqFoHF8XAns</vt:lpwstr>
  </property>
  <property fmtid="{D5CDD505-2E9C-101B-9397-08002B2CF9AE}" pid="78" name="x1ye=9">
    <vt:lpwstr>GKE6KWsHsvqs6bQ5w5ao0HwKodJFPS6e0esj7EfgYJJR014jK/ctnFFtYGG9aTMhRtoTp+evMdcqpKL2qyfROfj0gD7k59zo1prfYx5eMNXzRZCgPcgf5uKx9zENy35QsLb7X9qQxT7SZ/K5Z52RYpYJrs4iEbX5Jrna1I9Q7bzcBV586FgJDP1CQHOfS6SH1Ut/nB6Yj/W4a8hOJTa/g0Rb4Ut4im6KpLctYtD6tnDViH1bNMQLeAHmVJmhOCp</vt:lpwstr>
  </property>
</Properties>
</file>